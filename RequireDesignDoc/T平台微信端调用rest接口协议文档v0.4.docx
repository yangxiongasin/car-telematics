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23BE" w:rsidRDefault="00037398">
      <w:pPr>
        <w:pStyle w:val="a8"/>
        <w:kinsoku w:val="0"/>
        <w:spacing w:afterLines="50" w:after="120"/>
        <w:ind w:left="357" w:firstLineChars="0" w:firstLine="0"/>
        <w:jc w:val="center"/>
        <w:rPr>
          <w:rFonts w:ascii="FrutigerNext LT Medium" w:hAnsi="FrutigerNext LT Medium"/>
          <w:b/>
          <w:sz w:val="52"/>
          <w:szCs w:val="52"/>
        </w:rPr>
      </w:pPr>
      <w:bookmarkStart w:id="0" w:name="_Hlk493852959"/>
      <w:r>
        <w:rPr>
          <w:rFonts w:asciiTheme="majorEastAsia" w:eastAsiaTheme="majorEastAsia" w:hAnsiTheme="majorEastAsia" w:hint="eastAsia"/>
          <w:b/>
          <w:sz w:val="52"/>
          <w:szCs w:val="52"/>
        </w:rPr>
        <w:t>T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平台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微信端调用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rest</w:t>
      </w:r>
      <w:r>
        <w:rPr>
          <w:rFonts w:ascii="FrutigerNext LT Medium" w:hAnsi="FrutigerNext LT Medium" w:hint="eastAsia"/>
          <w:b/>
          <w:sz w:val="52"/>
          <w:szCs w:val="52"/>
        </w:rPr>
        <w:t>接口协议</w:t>
      </w:r>
    </w:p>
    <w:p w:rsidR="004523BE" w:rsidRDefault="004523BE">
      <w:pPr>
        <w:spacing w:line="374" w:lineRule="exact"/>
        <w:jc w:val="center"/>
        <w:rPr>
          <w:rFonts w:eastAsia="Times New Roman"/>
          <w:sz w:val="24"/>
        </w:rPr>
      </w:pPr>
    </w:p>
    <w:p w:rsidR="004523BE" w:rsidRDefault="004523BE">
      <w:pPr>
        <w:spacing w:line="374" w:lineRule="exact"/>
        <w:rPr>
          <w:rFonts w:eastAsia="Times New Roman"/>
          <w:sz w:val="2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4523BE">
      <w:pPr>
        <w:jc w:val="center"/>
        <w:rPr>
          <w:rFonts w:ascii="宋体" w:hAnsi="宋体" w:cs="宋体"/>
          <w:kern w:val="0"/>
          <w:sz w:val="24"/>
        </w:rPr>
      </w:pPr>
    </w:p>
    <w:p w:rsidR="004523BE" w:rsidRDefault="004523B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523BE" w:rsidRDefault="0003739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2017</w:t>
      </w:r>
      <w:r>
        <w:rPr>
          <w:rFonts w:ascii="黑体" w:eastAsia="黑体" w:hAnsi="黑体" w:hint="eastAsia"/>
          <w:b/>
          <w:sz w:val="32"/>
          <w:szCs w:val="32"/>
        </w:rPr>
        <w:t>年</w:t>
      </w:r>
      <w:r>
        <w:rPr>
          <w:rFonts w:ascii="黑体" w:eastAsia="黑体" w:hAnsi="黑体" w:hint="eastAsia"/>
          <w:b/>
          <w:sz w:val="32"/>
          <w:szCs w:val="32"/>
        </w:rPr>
        <w:t>0</w:t>
      </w:r>
      <w:r>
        <w:rPr>
          <w:rFonts w:ascii="黑体" w:eastAsia="黑体" w:hAnsi="黑体" w:hint="eastAsia"/>
          <w:b/>
          <w:sz w:val="32"/>
          <w:szCs w:val="32"/>
        </w:rPr>
        <w:t>9</w:t>
      </w:r>
      <w:r>
        <w:rPr>
          <w:rFonts w:ascii="黑体" w:eastAsia="黑体" w:hAnsi="黑体" w:hint="eastAsia"/>
          <w:b/>
          <w:sz w:val="32"/>
          <w:szCs w:val="32"/>
        </w:rPr>
        <w:t>月</w:t>
      </w:r>
    </w:p>
    <w:p w:rsidR="004523BE" w:rsidRDefault="004523BE">
      <w:pPr>
        <w:spacing w:line="374" w:lineRule="exact"/>
        <w:rPr>
          <w:rFonts w:eastAsia="Times New Roman"/>
          <w:sz w:val="24"/>
        </w:rPr>
      </w:pPr>
    </w:p>
    <w:p w:rsidR="004523BE" w:rsidRDefault="004523BE">
      <w:pPr>
        <w:rPr>
          <w:rFonts w:eastAsia="Times New Roman"/>
          <w:sz w:val="24"/>
        </w:rPr>
        <w:sectPr w:rsidR="004523BE">
          <w:pgSz w:w="11900" w:h="16838"/>
          <w:pgMar w:top="1440" w:right="1880" w:bottom="1440" w:left="1800" w:header="0" w:footer="0" w:gutter="0"/>
          <w:cols w:space="720"/>
          <w:docGrid w:linePitch="360"/>
        </w:sectPr>
      </w:pPr>
    </w:p>
    <w:p w:rsidR="004523BE" w:rsidRDefault="004523BE">
      <w:pPr>
        <w:spacing w:line="92" w:lineRule="exact"/>
        <w:rPr>
          <w:rFonts w:eastAsia="Times New Roman"/>
        </w:rPr>
      </w:pPr>
      <w:bookmarkStart w:id="1" w:name="page2"/>
      <w:bookmarkEnd w:id="1"/>
    </w:p>
    <w:p w:rsidR="004523BE" w:rsidRDefault="00037398">
      <w:pPr>
        <w:pStyle w:val="1"/>
        <w:keepLines w:val="0"/>
        <w:widowControl/>
        <w:numPr>
          <w:ilvl w:val="0"/>
          <w:numId w:val="9"/>
        </w:numPr>
        <w:tabs>
          <w:tab w:val="left" w:pos="432"/>
        </w:tabs>
        <w:spacing w:before="240" w:line="240" w:lineRule="auto"/>
      </w:pPr>
      <w:r>
        <w:t xml:space="preserve"> </w:t>
      </w:r>
      <w:bookmarkStart w:id="2" w:name="_Toc439776155"/>
      <w:r>
        <w:rPr>
          <w:rFonts w:hint="eastAsia"/>
        </w:rPr>
        <w:t>总体目标</w:t>
      </w:r>
      <w:bookmarkEnd w:id="2"/>
    </w:p>
    <w:p w:rsidR="004523BE" w:rsidRDefault="004523BE">
      <w:pPr>
        <w:ind w:leftChars="200" w:left="400" w:firstLine="480"/>
        <w:rPr>
          <w:rFonts w:ascii="Arial" w:hAnsi="Arial"/>
          <w:b/>
          <w:sz w:val="32"/>
        </w:rPr>
      </w:pPr>
    </w:p>
    <w:p w:rsidR="004523BE" w:rsidRDefault="00037398">
      <w:pPr>
        <w:pStyle w:val="1"/>
        <w:keepLines w:val="0"/>
        <w:widowControl/>
        <w:numPr>
          <w:ilvl w:val="0"/>
          <w:numId w:val="9"/>
        </w:numPr>
        <w:tabs>
          <w:tab w:val="left" w:pos="432"/>
        </w:tabs>
        <w:spacing w:before="240" w:line="240" w:lineRule="auto"/>
        <w:rPr>
          <w:rFonts w:ascii="Times New Roman" w:eastAsia="Times New Roman" w:hAnsi="Times New Roman"/>
        </w:rPr>
      </w:pPr>
      <w:bookmarkStart w:id="3" w:name="_Hlk493854938"/>
      <w:r>
        <w:rPr>
          <w:rFonts w:hint="eastAsia"/>
        </w:rPr>
        <w:t xml:space="preserve"> </w:t>
      </w:r>
      <w:bookmarkStart w:id="4" w:name="_Hlk493852058"/>
      <w:r>
        <w:rPr>
          <w:rFonts w:hint="eastAsia"/>
        </w:rPr>
        <w:t>接口说明</w:t>
      </w:r>
    </w:p>
    <w:p w:rsidR="004523BE" w:rsidRDefault="00037398">
      <w:pPr>
        <w:pStyle w:val="2"/>
        <w:keepLines w:val="0"/>
        <w:widowControl/>
        <w:numPr>
          <w:ilvl w:val="1"/>
          <w:numId w:val="9"/>
        </w:numPr>
        <w:tabs>
          <w:tab w:val="left" w:pos="718"/>
        </w:tabs>
        <w:spacing w:before="240" w:after="240" w:line="240" w:lineRule="auto"/>
        <w:rPr>
          <w:sz w:val="28"/>
          <w:szCs w:val="28"/>
        </w:rPr>
      </w:pPr>
      <w:bookmarkStart w:id="5" w:name="_Hlk493852471"/>
      <w:bookmarkEnd w:id="3"/>
      <w:r>
        <w:rPr>
          <w:rFonts w:hint="eastAsia"/>
          <w:sz w:val="28"/>
          <w:szCs w:val="28"/>
        </w:rPr>
        <w:t>接口协议</w:t>
      </w:r>
    </w:p>
    <w:p w:rsidR="004523BE" w:rsidRDefault="00037398">
      <w:pPr>
        <w:tabs>
          <w:tab w:val="left" w:pos="420"/>
        </w:tabs>
        <w:spacing w:line="239" w:lineRule="auto"/>
        <w:jc w:val="both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      </w:t>
      </w:r>
    </w:p>
    <w:p w:rsidR="004523BE" w:rsidRDefault="00037398">
      <w:pPr>
        <w:tabs>
          <w:tab w:val="left" w:pos="420"/>
        </w:tabs>
        <w:spacing w:line="239" w:lineRule="auto"/>
        <w:jc w:val="both"/>
        <w:rPr>
          <w:sz w:val="21"/>
        </w:rPr>
      </w:pPr>
      <w:bookmarkStart w:id="6" w:name="_Hlk493852510"/>
      <w:r>
        <w:rPr>
          <w:rFonts w:ascii="宋体" w:hAnsi="宋体" w:hint="eastAsia"/>
          <w:sz w:val="21"/>
        </w:rPr>
        <w:t xml:space="preserve">     </w:t>
      </w:r>
      <w:bookmarkStart w:id="7" w:name="_Hlk493852524"/>
      <w:r>
        <w:rPr>
          <w:rFonts w:ascii="宋体" w:hAnsi="宋体"/>
          <w:sz w:val="21"/>
        </w:rPr>
        <w:t>采用</w:t>
      </w:r>
      <w:r>
        <w:rPr>
          <w:rFonts w:ascii="宋体" w:hAnsi="宋体"/>
          <w:sz w:val="21"/>
        </w:rPr>
        <w:t xml:space="preserve"> </w:t>
      </w:r>
      <w:r>
        <w:rPr>
          <w:rFonts w:eastAsia="Times New Roman"/>
          <w:sz w:val="21"/>
        </w:rPr>
        <w:t>RESTful WebService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/>
          <w:sz w:val="21"/>
        </w:rPr>
        <w:t>的</w:t>
      </w:r>
      <w:r>
        <w:rPr>
          <w:rFonts w:ascii="宋体" w:hAnsi="宋体"/>
          <w:sz w:val="21"/>
        </w:rPr>
        <w:t xml:space="preserve"> </w:t>
      </w:r>
      <w:r>
        <w:rPr>
          <w:rFonts w:eastAsia="Times New Roman"/>
          <w:sz w:val="21"/>
        </w:rPr>
        <w:t>WEB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/>
          <w:sz w:val="21"/>
        </w:rPr>
        <w:t>服务方式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所有请求方式都是</w:t>
      </w:r>
      <w:r>
        <w:rPr>
          <w:rFonts w:ascii="宋体" w:hAnsi="宋体"/>
          <w:sz w:val="21"/>
        </w:rPr>
        <w:t xml:space="preserve"> </w:t>
      </w:r>
      <w:r>
        <w:rPr>
          <w:rFonts w:eastAsia="Times New Roman"/>
          <w:sz w:val="21"/>
        </w:rPr>
        <w:t>POST</w:t>
      </w:r>
      <w:r>
        <w:rPr>
          <w:rFonts w:hint="eastAsia"/>
          <w:sz w:val="21"/>
        </w:rPr>
        <w:t>。</w:t>
      </w:r>
      <w:bookmarkEnd w:id="7"/>
    </w:p>
    <w:bookmarkEnd w:id="6"/>
    <w:p w:rsidR="004523BE" w:rsidRDefault="004523BE">
      <w:pPr>
        <w:tabs>
          <w:tab w:val="left" w:pos="420"/>
        </w:tabs>
        <w:spacing w:line="239" w:lineRule="auto"/>
        <w:jc w:val="both"/>
        <w:rPr>
          <w:sz w:val="21"/>
        </w:rPr>
      </w:pPr>
    </w:p>
    <w:p w:rsidR="004523BE" w:rsidRDefault="00037398">
      <w:pPr>
        <w:pStyle w:val="2"/>
        <w:keepLines w:val="0"/>
        <w:widowControl/>
        <w:numPr>
          <w:ilvl w:val="1"/>
          <w:numId w:val="9"/>
        </w:numPr>
        <w:tabs>
          <w:tab w:val="left" w:pos="718"/>
        </w:tabs>
        <w:spacing w:before="240" w:after="24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参数格式</w:t>
      </w:r>
    </w:p>
    <w:p w:rsidR="004523BE" w:rsidRDefault="00037398">
      <w:pPr>
        <w:spacing w:line="365" w:lineRule="exact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    </w:t>
      </w:r>
      <w:bookmarkStart w:id="8" w:name="_Hlk493852558"/>
      <w:r>
        <w:rPr>
          <w:rFonts w:ascii="宋体" w:hAnsi="宋体"/>
          <w:sz w:val="21"/>
        </w:rPr>
        <w:t>采用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JSON</w:t>
      </w:r>
      <w:r>
        <w:rPr>
          <w:rFonts w:ascii="宋体" w:hAnsi="宋体" w:hint="eastAsia"/>
          <w:sz w:val="21"/>
        </w:rPr>
        <w:t>格式</w:t>
      </w:r>
      <w:bookmarkEnd w:id="8"/>
      <w:r>
        <w:rPr>
          <w:rFonts w:ascii="宋体" w:hAnsi="宋体" w:hint="eastAsia"/>
          <w:sz w:val="21"/>
        </w:rPr>
        <w:t>。</w:t>
      </w:r>
    </w:p>
    <w:bookmarkEnd w:id="5"/>
    <w:p w:rsidR="004523BE" w:rsidRDefault="004523BE">
      <w:pPr>
        <w:tabs>
          <w:tab w:val="left" w:pos="420"/>
        </w:tabs>
        <w:spacing w:line="239" w:lineRule="auto"/>
        <w:jc w:val="both"/>
        <w:rPr>
          <w:rFonts w:eastAsia="Times New Roman"/>
          <w:sz w:val="21"/>
        </w:rPr>
      </w:pPr>
    </w:p>
    <w:bookmarkEnd w:id="4"/>
    <w:p w:rsidR="004523BE" w:rsidRDefault="004523BE">
      <w:pPr>
        <w:tabs>
          <w:tab w:val="left" w:pos="420"/>
        </w:tabs>
        <w:spacing w:line="239" w:lineRule="auto"/>
        <w:ind w:firstLine="420"/>
        <w:jc w:val="both"/>
        <w:rPr>
          <w:rFonts w:ascii="宋体" w:hAnsi="宋体"/>
          <w:sz w:val="21"/>
        </w:rPr>
      </w:pPr>
    </w:p>
    <w:bookmarkEnd w:id="0"/>
    <w:p w:rsidR="004523BE" w:rsidRDefault="00037398">
      <w:pPr>
        <w:pStyle w:val="1"/>
        <w:keepLines w:val="0"/>
        <w:widowControl/>
        <w:numPr>
          <w:ilvl w:val="0"/>
          <w:numId w:val="9"/>
        </w:numPr>
        <w:tabs>
          <w:tab w:val="left" w:pos="432"/>
        </w:tabs>
        <w:spacing w:before="240" w:line="240" w:lineRule="auto"/>
      </w:pPr>
      <w:r>
        <w:rPr>
          <w:rFonts w:hint="eastAsia"/>
        </w:rPr>
        <w:t>接口列表</w:t>
      </w:r>
    </w:p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获取设备型号信息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获取产品型号信息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53"/>
        <w:gridCol w:w="1223"/>
        <w:gridCol w:w="759"/>
        <w:gridCol w:w="1128"/>
        <w:gridCol w:w="2427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2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275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5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23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12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242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225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设备型号列表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设备型号列表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设备类型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设备型号列表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设备型号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设备型号列表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设备图片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322"/>
        </w:trPr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3.1.4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设备型号列表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设备新旧标识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：新设备；</w:t>
            </w:r>
          </w:p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：旧设备。</w:t>
            </w:r>
          </w:p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>
      <w:pPr>
        <w:rPr>
          <w:rFonts w:ascii="Courier New" w:hAnsi="Courier New" w:cs="Courier New"/>
        </w:rPr>
      </w:pPr>
    </w:p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新旧平台路由判断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传入</w:t>
      </w:r>
      <w:r>
        <w:rPr>
          <w:rFonts w:hint="eastAsia"/>
        </w:rPr>
        <w:t>IMEI</w:t>
      </w:r>
      <w:r>
        <w:rPr>
          <w:rFonts w:hint="eastAsia"/>
        </w:rPr>
        <w:t>号，判断产品型号新旧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53"/>
        <w:gridCol w:w="1223"/>
        <w:gridCol w:w="759"/>
        <w:gridCol w:w="1128"/>
        <w:gridCol w:w="2427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2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275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5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23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12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242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rPr>
          <w:trHeight w:val="23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设备新旧标识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：新设备；</w:t>
            </w:r>
          </w:p>
          <w:p w:rsidR="004523BE" w:rsidRDefault="00037398"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：旧设备。</w:t>
            </w:r>
          </w:p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获取手机验证码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4523BE"/>
    <w:p w:rsidR="004523BE" w:rsidRDefault="00037398">
      <w:r>
        <w:rPr>
          <w:rFonts w:hint="eastAsia"/>
        </w:rPr>
        <w:t>获取验证码，并发送到指定手机号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53"/>
        <w:gridCol w:w="1223"/>
        <w:gridCol w:w="759"/>
        <w:gridCol w:w="1128"/>
        <w:gridCol w:w="2427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2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29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275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5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23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12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242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rPr>
          <w:trHeight w:val="275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5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2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12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  <w:vAlign w:val="center"/>
          </w:tcPr>
          <w:p w:rsidR="004523BE" w:rsidRDefault="004523BE">
            <w:pPr>
              <w:jc w:val="both"/>
            </w:pPr>
          </w:p>
        </w:tc>
      </w:tr>
      <w:tr w:rsidR="004523BE">
        <w:trPr>
          <w:trHeight w:val="23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27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验证码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绑定手机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为</w:t>
      </w:r>
      <w:r>
        <w:rPr>
          <w:rFonts w:hint="eastAsia"/>
        </w:rPr>
        <w:t>用户绑定手机号。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绑定手机号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验证码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绑定手机号验证码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>
      <w:pPr>
        <w:rPr>
          <w:rFonts w:ascii="Courier New" w:hAnsi="Courier New" w:cs="Courier New"/>
        </w:rPr>
      </w:pPr>
    </w:p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实时图片接口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通过平台</w:t>
      </w:r>
      <w:r>
        <w:rPr>
          <w:rFonts w:hint="eastAsia"/>
        </w:rPr>
        <w:t>向指定设备发送拍摄照片指令。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53"/>
        <w:gridCol w:w="1223"/>
        <w:gridCol w:w="759"/>
        <w:gridCol w:w="1128"/>
        <w:gridCol w:w="2427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2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29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275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53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23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12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242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rPr>
          <w:trHeight w:val="23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27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425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发起手机号码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2427" w:type="dxa"/>
          </w:tcPr>
          <w:p w:rsidR="004523BE" w:rsidRDefault="004523BE"/>
        </w:tc>
      </w:tr>
      <w:tr w:rsidR="004523BE">
        <w:trPr>
          <w:trHeight w:val="32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摄像头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camera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2427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：前置，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：车内）</w:t>
            </w:r>
          </w:p>
        </w:tc>
      </w:tr>
      <w:tr w:rsidR="004523BE">
        <w:trPr>
          <w:trHeight w:val="3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8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分辨率宽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width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2427" w:type="dxa"/>
          </w:tcPr>
          <w:p w:rsidR="004523BE" w:rsidRDefault="00037398"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*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高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分辨率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640*480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320*240 1920*1080 1280*720 960*540</w:t>
            </w:r>
          </w:p>
        </w:tc>
      </w:tr>
      <w:tr w:rsidR="004523BE">
        <w:trPr>
          <w:trHeight w:val="46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9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53" w:type="dxa"/>
          </w:tcPr>
          <w:p w:rsidR="004523BE" w:rsidRDefault="00037398">
            <w:r>
              <w:rPr>
                <w:rFonts w:hint="eastAsia"/>
              </w:rPr>
              <w:t>分辨率高</w:t>
            </w:r>
            <w:r>
              <w:rPr>
                <w:rFonts w:hint="eastAsia"/>
              </w:rPr>
              <w:t>height</w:t>
            </w:r>
          </w:p>
        </w:tc>
        <w:tc>
          <w:tcPr>
            <w:tcW w:w="1223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759" w:type="dxa"/>
            <w:vAlign w:val="center"/>
          </w:tcPr>
          <w:p w:rsidR="004523BE" w:rsidRDefault="004523BE"/>
        </w:tc>
        <w:tc>
          <w:tcPr>
            <w:tcW w:w="112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2427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实时视频接口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通过平台</w:t>
      </w:r>
      <w:r>
        <w:rPr>
          <w:rFonts w:hint="eastAsia"/>
        </w:rPr>
        <w:t>向指定设备发送实时拍摄视频指令。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29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摄像头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camera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：前置，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：车内）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分辨率宽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width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*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高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分辨率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320*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240 640*480 176*144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8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分辨率高</w:t>
            </w:r>
            <w:r>
              <w:rPr>
                <w:rFonts w:hint="eastAsia"/>
              </w:rPr>
              <w:t>height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9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fps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帧率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:fps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30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66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拍摄时长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20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（单位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秒</w:t>
            </w:r>
            <w:r>
              <w:rPr>
                <w:rFonts w:hint="eastAsia"/>
                <w:color w:val="FF0000"/>
              </w:rPr>
              <w:t xml:space="preserve"> 5 10 15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未指定值时，默认为</w:t>
            </w:r>
            <w:r>
              <w:rPr>
                <w:rFonts w:hint="eastAsia"/>
                <w:color w:val="FF0000"/>
              </w:rPr>
              <w:t>10s</w:t>
            </w:r>
            <w:r>
              <w:rPr>
                <w:rFonts w:hint="eastAsia"/>
                <w:color w:val="FF0000"/>
              </w:rPr>
              <w:t>。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lastRenderedPageBreak/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图片视频查询接口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</w:t>
      </w:r>
      <w:r>
        <w:rPr>
          <w:rFonts w:hint="eastAsia"/>
        </w:rPr>
        <w:t>指定</w:t>
      </w:r>
      <w:r>
        <w:rPr>
          <w:rFonts w:hint="eastAsia"/>
        </w:rPr>
        <w:t>时间</w:t>
      </w:r>
      <w:r>
        <w:rPr>
          <w:rFonts w:hint="eastAsia"/>
        </w:rPr>
        <w:t>段</w:t>
      </w:r>
      <w:r>
        <w:rPr>
          <w:rFonts w:hint="eastAsia"/>
        </w:rPr>
        <w:t>内设备拍摄的图片或视频。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8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8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文件类型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图片还是视频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图片；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：视频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4523BE">
        <w:trPr>
          <w:trHeight w:val="48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开始时间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yyyy-MM-dd </w:t>
            </w:r>
          </w:p>
        </w:tc>
      </w:tr>
      <w:tr w:rsidR="004523BE">
        <w:trPr>
          <w:trHeight w:val="484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yyyy-MM-dd 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图片或视频文件</w:t>
            </w:r>
            <w:r>
              <w:rPr>
                <w:rFonts w:hint="eastAsia"/>
              </w:rPr>
              <w:t>URL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图片或视频生成时间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yyy-MM-dd HH:mm:ss</w:t>
            </w:r>
          </w:p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图片或视频业务类型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如，</w:t>
            </w:r>
            <w:r>
              <w:rPr>
                <w:rFonts w:hint="eastAsia"/>
              </w:rPr>
              <w:t>微信抓拍、设备图片等）</w:t>
            </w:r>
          </w:p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3.1.5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图片或视频拍摄位置经度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3.1.6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图片或视频拍摄位置纬度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图片和视频编辑（删除）接口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删除图片或者视频。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文件类型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视频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图片；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：视频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图片或视频文件</w:t>
            </w:r>
            <w:r>
              <w:rPr>
                <w:rFonts w:hint="eastAsia"/>
              </w:rPr>
              <w:t>URL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安装申请服务接口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申请给指定设备安装服务。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姓名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237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联系手机号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车系品牌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车型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省份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8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城市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区县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10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地址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详细地址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门店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门店名称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66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门店</w:t>
            </w: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120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66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安装店电话或手机号</w:t>
            </w:r>
          </w:p>
        </w:tc>
        <w:tc>
          <w:tcPr>
            <w:tcW w:w="120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安装类型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：后视镜、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：后视镜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倒车后视镜粘玻璃、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：后视镜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倒车后视镜装车牌处）</w:t>
            </w:r>
          </w:p>
        </w:tc>
      </w:tr>
      <w:tr w:rsidR="004523BE">
        <w:trPr>
          <w:trHeight w:val="458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安装费用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cs="Segoe" w:hint="eastAsia"/>
                <w:sz w:val="18"/>
                <w:szCs w:val="18"/>
              </w:rPr>
              <w:t>install_fee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asciiTheme="minorEastAsia" w:hAnsiTheme="minorEastAsia" w:cs="Segoe" w:hint="eastAsia"/>
                <w:sz w:val="18"/>
                <w:szCs w:val="18"/>
              </w:rPr>
              <w:t>安装费用，单位为（分）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asciiTheme="minorEastAsia" w:hAnsiTheme="minorEastAsia" w:cs="Segoe" w:hint="eastAsia"/>
                <w:sz w:val="18"/>
                <w:szCs w:val="18"/>
              </w:rPr>
              <w:t>int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asciiTheme="minorEastAsia" w:hAnsiTheme="minorEastAsia" w:cs="Segoe" w:hint="eastAsia"/>
                <w:sz w:val="18"/>
                <w:szCs w:val="18"/>
              </w:rPr>
              <w:t>order_time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asciiTheme="minorEastAsia" w:hAnsiTheme="minorEastAsia" w:cs="Segoe" w:hint="eastAsia"/>
                <w:sz w:val="18"/>
                <w:szCs w:val="18"/>
              </w:rPr>
              <w:t>订单产生的时间（时间戳）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long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车系品牌查询接口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查询车系品牌信息。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车系品牌列表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品牌车型信息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车系品牌列表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品牌名称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车系品牌列表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车型名称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省份地市区县查询接口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查询全国省市区县信息，返回省市区县三级联动所需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省份、地市、区县</w:t>
            </w:r>
            <w:r>
              <w:rPr>
                <w:rFonts w:hint="eastAsia"/>
              </w:rPr>
              <w:t>json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（三者需要按照三级联动给出）</w:t>
            </w:r>
          </w:p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门店信息查询接口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查询指定区域门店信息。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省份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省份、地市、区县、详细地址四者至少有一个值不为空。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地市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区域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区县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详细地址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门店区县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门店编号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门店名称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门店地址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313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3.1.5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门店位置经度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31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3.1.6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门店位置纬度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安装服务详情查询接口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</w:t>
      </w:r>
      <w:r>
        <w:rPr>
          <w:rFonts w:hint="eastAsia"/>
        </w:rPr>
        <w:t>某</w:t>
      </w:r>
      <w:r>
        <w:rPr>
          <w:rFonts w:hint="eastAsia"/>
        </w:rPr>
        <w:t>设备安装服务详情信息。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79"/>
        <w:gridCol w:w="1197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客户名称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品牌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车型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3.1.5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具体地址</w:t>
            </w:r>
          </w:p>
        </w:tc>
        <w:tc>
          <w:tcPr>
            <w:tcW w:w="119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3.1.6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基础信息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安装门店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订单号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安装点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安装门店名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安装地址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3.2.5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门店电话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3.2.6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订单信息</w:t>
            </w:r>
          </w:p>
        </w:tc>
        <w:tc>
          <w:tcPr>
            <w:tcW w:w="1679" w:type="dxa"/>
          </w:tcPr>
          <w:p w:rsidR="004523BE" w:rsidRDefault="0003739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验证码</w:t>
            </w:r>
          </w:p>
        </w:tc>
        <w:tc>
          <w:tcPr>
            <w:tcW w:w="119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实时定位接口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实时确定设备位置信息。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8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设备位置经度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设备位置纬度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一键</w:t>
      </w:r>
      <w:r>
        <w:rPr>
          <w:rFonts w:hint="eastAsia"/>
          <w:color w:val="auto"/>
        </w:rPr>
        <w:t>接人接口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通过平台向</w:t>
      </w:r>
      <w:r>
        <w:rPr>
          <w:rFonts w:hint="eastAsia"/>
        </w:rPr>
        <w:t>SDK</w:t>
      </w:r>
      <w:r>
        <w:rPr>
          <w:rFonts w:hint="eastAsia"/>
        </w:rPr>
        <w:t>发出</w:t>
      </w:r>
      <w:r>
        <w:rPr>
          <w:rFonts w:hint="eastAsia"/>
        </w:rPr>
        <w:t>一键</w:t>
      </w:r>
      <w:r>
        <w:rPr>
          <w:rFonts w:hint="eastAsia"/>
        </w:rPr>
        <w:t>接人指令。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lacType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指令类型（接人还是导航）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代表接人指令，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代表导航指令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8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lng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待接人位置经度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目的地经度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(119.234521)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百度坐标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9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at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待接人位置纬度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目的地纬度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(23.387612)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百度坐标</w:t>
            </w:r>
          </w:p>
        </w:tc>
      </w:tr>
    </w:tbl>
    <w:p w:rsidR="004523BE" w:rsidRDefault="004523BE"/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行车轨迹查询接口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查询行车轨迹。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lastRenderedPageBreak/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开始时间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yyyy-MM-dd </w:t>
            </w:r>
          </w:p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yyyy-MM-dd 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日志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轨迹记录列表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轨迹记录列表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List&lt;Map&gt;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轨迹记录列表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时间点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6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轨迹记录列表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位置经度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轨迹记录列表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位置纬度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违章信息查询接口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查询设备所在车辆违章信息。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车架号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车牌号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发动机型号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日志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时间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Yyyy-MM-dd HH:mm:ss</w:t>
            </w:r>
          </w:p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位置纬度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位置经度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扣分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3.2.6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违章描述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服务网点查询接口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查询服务网点。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261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位置经度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用户当前位置经度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位置纬度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用户当前位置纬度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浮点数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省份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城市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区县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车主地址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42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店面列表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店面列表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区县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店面列表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公司名称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店面列表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详细地址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店面列表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距离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通过后台计算出来</w:t>
            </w:r>
          </w:p>
        </w:tc>
      </w:tr>
    </w:tbl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使用指南之设备如何绑定公众号查询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  <w:rPr>
          <w:color w:val="auto"/>
        </w:rPr>
      </w:pPr>
      <w:r>
        <w:rPr>
          <w:rFonts w:hint="eastAsia"/>
          <w:color w:val="auto"/>
        </w:rPr>
        <w:t>接口描述</w:t>
      </w:r>
    </w:p>
    <w:p w:rsidR="004523BE" w:rsidRDefault="00037398">
      <w:r>
        <w:rPr>
          <w:rFonts w:hint="eastAsia"/>
        </w:rPr>
        <w:t>查询“设备如何绑定公众号”内容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content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“设备如何绑定公众号”内容，以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形式提供。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使用指南之语音助手语义表查询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  <w:rPr>
          <w:color w:val="auto"/>
        </w:rPr>
      </w:pPr>
      <w:r>
        <w:rPr>
          <w:rFonts w:hint="eastAsia"/>
          <w:color w:val="auto"/>
        </w:rPr>
        <w:t>接口描述</w:t>
      </w:r>
    </w:p>
    <w:p w:rsidR="004523BE" w:rsidRDefault="00037398">
      <w:r>
        <w:rPr>
          <w:rFonts w:hint="eastAsia"/>
        </w:rPr>
        <w:t>查询“语音助手语义表”内容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themeSerialNum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主题（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）序号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从“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”开始。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theme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如，“唤醒词”、“语音助手”、“音乐”等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titleSerialNum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该问题（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）在所在主题中的序号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从“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”开始。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function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功能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3.1.5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example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说法举例，以“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”英文逗号为分隔符。“免唤醒词”放一起，非“免唤醒词”放一起。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3.1.6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语义助手语义表内容列表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exampleType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区别是否为“免唤醒词”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：免唤醒词（</w:t>
            </w:r>
            <w:r>
              <w:rPr>
                <w:rFonts w:ascii="微软雅黑" w:eastAsia="微软雅黑" w:hAnsi="微软雅黑" w:cs="微软雅黑"/>
                <w:color w:val="3D4145"/>
                <w:sz w:val="18"/>
                <w:szCs w:val="18"/>
                <w:shd w:val="clear" w:color="auto" w:fill="FFFFFF"/>
              </w:rPr>
              <w:t>免唤醒词，即无需唤醒语音助理，直接说即可实现对应操作</w:t>
            </w:r>
            <w:r>
              <w:rPr>
                <w:rFonts w:hint="eastAsia"/>
              </w:rPr>
              <w:t>）；</w:t>
            </w:r>
          </w:p>
          <w:p w:rsidR="004523BE" w:rsidRDefault="0003739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：其他</w:t>
            </w:r>
          </w:p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使用指南之微信互联功能详解查询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  <w:rPr>
          <w:color w:val="auto"/>
        </w:rPr>
      </w:pPr>
      <w:r>
        <w:rPr>
          <w:rFonts w:hint="eastAsia"/>
          <w:color w:val="auto"/>
        </w:rPr>
        <w:t>接口描述</w:t>
      </w:r>
    </w:p>
    <w:p w:rsidR="004523BE" w:rsidRDefault="00037398">
      <w:r>
        <w:rPr>
          <w:rFonts w:hint="eastAsia"/>
        </w:rPr>
        <w:t>查询“微信互联功能详解”内容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content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微信互联功能详解</w:t>
            </w:r>
            <w:r>
              <w:rPr>
                <w:rFonts w:hint="eastAsia"/>
              </w:rPr>
              <w:t>”内容，以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lastRenderedPageBreak/>
              <w:t>提供。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意见反馈接口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反馈意见。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意见内容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联系方式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Q&amp;A</w:t>
      </w:r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</w:t>
      </w:r>
      <w:r>
        <w:rPr>
          <w:rFonts w:hint="eastAsia"/>
        </w:rPr>
        <w:t>Q&amp;A</w:t>
      </w:r>
      <w:r>
        <w:rPr>
          <w:rFonts w:hint="eastAsia"/>
        </w:rPr>
        <w:t>内容。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themeSerialNum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主题（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）序号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从“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”开始。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theme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如，“版本信息”、“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卡”、“安装使用”等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serialNum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该问题在所在主题中的序号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从“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”开始。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title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小标题或者问题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如，“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、版本信息及查看方式”、“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、如何将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卡插入到机器？以哪个方向为准？”等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3.1.5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Q&amp;A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content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形式提供，保证内容正确、格式正确。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设备列表查询（查询设备服务安装状态）接口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查询微信号或</w:t>
      </w:r>
      <w:r>
        <w:rPr>
          <w:rFonts w:hint="eastAsia"/>
        </w:rPr>
        <w:t>APP</w:t>
      </w:r>
      <w:r>
        <w:rPr>
          <w:rFonts w:hint="eastAsia"/>
        </w:rPr>
        <w:t>所有绑定设备信息，主要是服务安装状态信息。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79"/>
        <w:gridCol w:w="1197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设备列表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设备列表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lastRenderedPageBreak/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设备列表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设备昵称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3.1.4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设备列表</w:t>
            </w:r>
          </w:p>
        </w:tc>
        <w:tc>
          <w:tcPr>
            <w:tcW w:w="1679" w:type="dxa"/>
          </w:tcPr>
          <w:p w:rsidR="004523BE" w:rsidRDefault="00037398">
            <w:r>
              <w:rPr>
                <w:rFonts w:hint="eastAsia"/>
              </w:rPr>
              <w:t>服务安装状态</w:t>
            </w:r>
          </w:p>
        </w:tc>
        <w:tc>
          <w:tcPr>
            <w:tcW w:w="1197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如，“未安装”、“审核中”、“已安装”等</w:t>
            </w:r>
          </w:p>
        </w:tc>
      </w:tr>
    </w:tbl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设备昵称修改接口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修改绑定设备的昵称。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rPr>
          <w:trHeight w:val="90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昵称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设备解绑接口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解除设备与微信号绑定。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lastRenderedPageBreak/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设备绑定接口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微信号或</w:t>
      </w:r>
      <w:r>
        <w:rPr>
          <w:rFonts w:hint="eastAsia"/>
        </w:rPr>
        <w:t>APP</w:t>
      </w:r>
      <w:r>
        <w:rPr>
          <w:rFonts w:hint="eastAsia"/>
        </w:rPr>
        <w:t>账号与设备绑定。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设备号（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）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发起时间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发起手机号码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7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昵称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设备</w:t>
      </w:r>
      <w:r>
        <w:rPr>
          <w:rFonts w:hint="eastAsia"/>
        </w:rPr>
        <w:t>在线状态</w:t>
      </w:r>
      <w:r>
        <w:rPr>
          <w:rFonts w:hint="eastAsia"/>
        </w:rPr>
        <w:t>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查询某个设备的</w:t>
      </w:r>
      <w:r>
        <w:rPr>
          <w:rFonts w:hint="eastAsia"/>
        </w:rPr>
        <w:t>在离线</w:t>
      </w:r>
      <w:r>
        <w:rPr>
          <w:rFonts w:hint="eastAsia"/>
        </w:rPr>
        <w:t>状态等信息。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码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</w:tr>
      <w:tr w:rsidR="004523BE">
        <w:trPr>
          <w:trHeight w:val="90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发送平台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66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微信号或者</w:t>
            </w:r>
            <w:r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设备昵称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设备状态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如，“离线”</w:t>
            </w:r>
            <w:r>
              <w:rPr>
                <w:rFonts w:hint="eastAsia"/>
              </w:rPr>
              <w:t>、“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等</w:t>
            </w:r>
          </w:p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  <w:rPr>
          <w:color w:val="FF0000"/>
        </w:rPr>
      </w:pPr>
      <w:r>
        <w:rPr>
          <w:rFonts w:hint="eastAsia"/>
          <w:color w:val="FF0000"/>
        </w:rPr>
        <w:t>与设备</w:t>
      </w:r>
      <w:r>
        <w:rPr>
          <w:rFonts w:hint="eastAsia"/>
          <w:color w:val="FF0000"/>
        </w:rPr>
        <w:t>绑</w:t>
      </w:r>
      <w:r>
        <w:rPr>
          <w:rFonts w:hint="eastAsia"/>
          <w:color w:val="FF0000"/>
        </w:rPr>
        <w:t>定的用户</w:t>
      </w:r>
      <w:r>
        <w:rPr>
          <w:rFonts w:hint="eastAsia"/>
          <w:color w:val="FF0000"/>
        </w:rPr>
        <w:t>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</w:t>
      </w:r>
      <w:r>
        <w:rPr>
          <w:rFonts w:hint="eastAsia"/>
        </w:rPr>
        <w:t>所有与设备</w:t>
      </w:r>
      <w:r>
        <w:rPr>
          <w:rFonts w:hint="eastAsia"/>
        </w:rPr>
        <w:t>绑定的</w:t>
      </w:r>
      <w:r>
        <w:rPr>
          <w:rFonts w:hint="eastAsia"/>
        </w:rPr>
        <w:t>用户账号（供照片、视频、</w:t>
      </w:r>
      <w:r>
        <w:rPr>
          <w:rFonts w:hint="eastAsia"/>
        </w:rPr>
        <w:t>SOS</w:t>
      </w:r>
      <w:r>
        <w:rPr>
          <w:rFonts w:hint="eastAsia"/>
        </w:rPr>
        <w:t>等信息分发到用户时使用）</w:t>
      </w:r>
      <w:r>
        <w:rPr>
          <w:rFonts w:hint="eastAsia"/>
        </w:rPr>
        <w:t>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90"/>
        </w:trPr>
        <w:tc>
          <w:tcPr>
            <w:tcW w:w="1437" w:type="dxa"/>
            <w:vAlign w:val="center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668" w:type="dxa"/>
            <w:vAlign w:val="center"/>
          </w:tcPr>
          <w:p w:rsidR="004523BE" w:rsidRDefault="0003739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/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1.1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手机号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>用户已绑设备查询接口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查询用户已经绑定的设备。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rPr>
          <w:trHeight w:val="90"/>
        </w:trPr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码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66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</w:t>
            </w:r>
            <w:r>
              <w:rPr>
                <w:rFonts w:hint="eastAsia"/>
                <w:color w:val="FF0000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rPr>
                <w:color w:val="FF0000"/>
              </w:rPr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504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手机号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设备信息列表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3.2.1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设备信息列表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设备昵称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3.2.2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设备信息列表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设备号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rPr>
          <w:trHeight w:val="499"/>
        </w:trPr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3.2.3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设备信息列表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设备状态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绑定手机</w:t>
      </w:r>
      <w:r>
        <w:rPr>
          <w:rFonts w:hint="eastAsia"/>
        </w:rPr>
        <w:t>号</w:t>
      </w:r>
      <w:r>
        <w:rPr>
          <w:rFonts w:hint="eastAsia"/>
        </w:rPr>
        <w:t>修改接口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修改用户绑定的手机号。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lastRenderedPageBreak/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>
            <w:pPr>
              <w:rPr>
                <w:color w:val="FF0000"/>
              </w:rPr>
            </w:pP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原绑定手机号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新绑定手机号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4523BE" w:rsidRDefault="004523BE"/>
    <w:p w:rsidR="004523BE" w:rsidRDefault="00037398">
      <w:pPr>
        <w:pStyle w:val="NumHeading3"/>
        <w:numPr>
          <w:ilvl w:val="2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默认设备设置接口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4523BE" w:rsidRDefault="00037398">
      <w:r>
        <w:rPr>
          <w:rFonts w:hint="eastAsia"/>
        </w:rPr>
        <w:t>用户设置默认设备。</w:t>
      </w:r>
    </w:p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流水号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66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4523BE" w:rsidRDefault="004523BE">
            <w:pPr>
              <w:jc w:val="both"/>
            </w:pPr>
          </w:p>
          <w:p w:rsidR="004523BE" w:rsidRDefault="0003739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>
            <w:pPr>
              <w:jc w:val="both"/>
            </w:pP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4523BE" w:rsidRDefault="0003739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手机号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用户账号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微信号或者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原默认设备号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6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668" w:type="dxa"/>
          </w:tcPr>
          <w:p w:rsidR="004523BE" w:rsidRDefault="00037398">
            <w:r>
              <w:rPr>
                <w:rFonts w:hint="eastAsia"/>
              </w:rPr>
              <w:t>新默认设备号</w:t>
            </w:r>
          </w:p>
        </w:tc>
        <w:tc>
          <w:tcPr>
            <w:tcW w:w="120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4523BE"/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037398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4523BE" w:rsidRDefault="004523BE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4523BE">
        <w:tc>
          <w:tcPr>
            <w:tcW w:w="1437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4523BE" w:rsidRDefault="00037398">
            <w:r>
              <w:rPr>
                <w:rFonts w:hint="eastAsia"/>
              </w:rPr>
              <w:t>取值说明</w:t>
            </w:r>
          </w:p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  <w:tr w:rsidR="004523BE">
        <w:tc>
          <w:tcPr>
            <w:tcW w:w="1437" w:type="dxa"/>
          </w:tcPr>
          <w:p w:rsidR="004523BE" w:rsidRDefault="0003739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4523BE" w:rsidRDefault="004523BE"/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4523BE" w:rsidRDefault="00037398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4523BE" w:rsidRDefault="0003739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4523BE" w:rsidRDefault="004523BE"/>
        </w:tc>
      </w:tr>
    </w:tbl>
    <w:p w:rsidR="004523BE" w:rsidRDefault="004523BE"/>
    <w:p w:rsidR="004523BE" w:rsidRDefault="004523BE"/>
    <w:p w:rsidR="004523BE" w:rsidRDefault="004523BE"/>
    <w:p w:rsidR="004523BE" w:rsidRDefault="004523BE"/>
    <w:p w:rsidR="007F4573" w:rsidRPr="00E96850" w:rsidRDefault="00151FD6" w:rsidP="007F4573">
      <w:pPr>
        <w:pStyle w:val="NumHeading3"/>
        <w:numPr>
          <w:ilvl w:val="2"/>
          <w:numId w:val="9"/>
        </w:numPr>
        <w:rPr>
          <w:color w:val="auto"/>
        </w:rPr>
      </w:pPr>
      <w:r w:rsidRPr="00E96850">
        <w:rPr>
          <w:rFonts w:hint="eastAsia"/>
          <w:color w:val="auto"/>
        </w:rPr>
        <w:lastRenderedPageBreak/>
        <w:t>设备</w:t>
      </w:r>
      <w:r w:rsidR="007F4573" w:rsidRPr="00E96850">
        <w:rPr>
          <w:rFonts w:hint="eastAsia"/>
          <w:color w:val="auto"/>
        </w:rPr>
        <w:t>绑定</w:t>
      </w:r>
      <w:r w:rsidRPr="00E96850">
        <w:rPr>
          <w:rFonts w:hint="eastAsia"/>
          <w:color w:val="auto"/>
        </w:rPr>
        <w:t>介绍</w:t>
      </w:r>
      <w:r w:rsidR="007F4573" w:rsidRPr="00E96850">
        <w:rPr>
          <w:rFonts w:hint="eastAsia"/>
          <w:color w:val="auto"/>
        </w:rPr>
        <w:t>查询接口</w:t>
      </w:r>
    </w:p>
    <w:p w:rsidR="007F4573" w:rsidRDefault="007F4573" w:rsidP="007F4573">
      <w:pPr>
        <w:pStyle w:val="NumHeading4"/>
        <w:numPr>
          <w:ilvl w:val="3"/>
          <w:numId w:val="9"/>
        </w:numPr>
        <w:rPr>
          <w:color w:val="auto"/>
        </w:rPr>
      </w:pPr>
      <w:r>
        <w:rPr>
          <w:rFonts w:hint="eastAsia"/>
          <w:color w:val="auto"/>
        </w:rPr>
        <w:t>接口描述</w:t>
      </w:r>
    </w:p>
    <w:p w:rsidR="007F4573" w:rsidRDefault="00151FD6" w:rsidP="007F4573">
      <w:r>
        <w:rPr>
          <w:rFonts w:hint="eastAsia"/>
        </w:rPr>
        <w:t>平台返回</w:t>
      </w:r>
      <w:r w:rsidR="007F4573">
        <w:rPr>
          <w:rFonts w:hint="eastAsia"/>
        </w:rPr>
        <w:t>“设备</w:t>
      </w:r>
      <w:r>
        <w:rPr>
          <w:rFonts w:hint="eastAsia"/>
        </w:rPr>
        <w:t>绑定”介绍内容</w:t>
      </w:r>
      <w:r w:rsidR="007F4573">
        <w:rPr>
          <w:rFonts w:hint="eastAsia"/>
        </w:rPr>
        <w:t>。</w:t>
      </w:r>
    </w:p>
    <w:p w:rsidR="007F4573" w:rsidRDefault="007F4573" w:rsidP="007F4573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7F4573" w:rsidTr="00222D18">
        <w:tc>
          <w:tcPr>
            <w:tcW w:w="1437" w:type="dxa"/>
            <w:shd w:val="clear" w:color="auto" w:fill="BFBFBF" w:themeFill="background1" w:themeFillShade="BF"/>
          </w:tcPr>
          <w:p w:rsidR="007F4573" w:rsidRDefault="007F4573" w:rsidP="00222D1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7F4573" w:rsidRDefault="007F4573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7F4573" w:rsidRDefault="007F4573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取值说明</w:t>
            </w:r>
          </w:p>
        </w:tc>
      </w:tr>
      <w:tr w:rsidR="007F4573" w:rsidTr="00222D18">
        <w:tc>
          <w:tcPr>
            <w:tcW w:w="1437" w:type="dxa"/>
          </w:tcPr>
          <w:p w:rsidR="007F4573" w:rsidRDefault="007F4573" w:rsidP="00222D1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7F4573" w:rsidRDefault="007F4573" w:rsidP="00222D18"/>
        </w:tc>
        <w:tc>
          <w:tcPr>
            <w:tcW w:w="1668" w:type="dxa"/>
          </w:tcPr>
          <w:p w:rsidR="007F4573" w:rsidRDefault="007F4573" w:rsidP="00222D18"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</w:tcPr>
          <w:p w:rsidR="007F4573" w:rsidRDefault="007F4573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7F4573" w:rsidRDefault="007F4573" w:rsidP="00222D18"/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7F4573" w:rsidRDefault="007F4573" w:rsidP="007F4573"/>
    <w:p w:rsidR="007F4573" w:rsidRDefault="007F4573" w:rsidP="007F4573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7F4573" w:rsidRDefault="007F4573" w:rsidP="007F4573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7F4573" w:rsidTr="00222D18">
        <w:tc>
          <w:tcPr>
            <w:tcW w:w="1437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7F4573" w:rsidRDefault="007F4573" w:rsidP="00222D18">
            <w:r>
              <w:rPr>
                <w:rFonts w:hint="eastAsia"/>
              </w:rPr>
              <w:t>取值说明</w:t>
            </w:r>
          </w:p>
        </w:tc>
      </w:tr>
      <w:tr w:rsidR="007F4573" w:rsidTr="00222D18">
        <w:tc>
          <w:tcPr>
            <w:tcW w:w="1437" w:type="dxa"/>
          </w:tcPr>
          <w:p w:rsidR="007F4573" w:rsidRDefault="007F4573" w:rsidP="00222D1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7F4573" w:rsidRDefault="007F4573" w:rsidP="00222D18"/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7F4573" w:rsidRDefault="007F4573" w:rsidP="00222D18"/>
        </w:tc>
      </w:tr>
      <w:tr w:rsidR="007F4573" w:rsidTr="00222D18">
        <w:tc>
          <w:tcPr>
            <w:tcW w:w="1437" w:type="dxa"/>
          </w:tcPr>
          <w:p w:rsidR="007F4573" w:rsidRDefault="007F4573" w:rsidP="00222D1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7F4573" w:rsidRDefault="007F4573" w:rsidP="00222D18"/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7F4573" w:rsidRDefault="007F4573" w:rsidP="00222D18"/>
        </w:tc>
      </w:tr>
      <w:tr w:rsidR="007F4573" w:rsidTr="00222D18">
        <w:tc>
          <w:tcPr>
            <w:tcW w:w="1437" w:type="dxa"/>
          </w:tcPr>
          <w:p w:rsidR="007F4573" w:rsidRDefault="007F4573" w:rsidP="00222D1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7F4573" w:rsidRDefault="007F4573" w:rsidP="00222D18"/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7F4573" w:rsidRDefault="007F4573" w:rsidP="00222D18"/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7F4573" w:rsidRDefault="007F4573" w:rsidP="00222D18"/>
        </w:tc>
      </w:tr>
      <w:tr w:rsidR="007F4573" w:rsidTr="00222D18">
        <w:tc>
          <w:tcPr>
            <w:tcW w:w="1437" w:type="dxa"/>
          </w:tcPr>
          <w:p w:rsidR="007F4573" w:rsidRDefault="007F4573" w:rsidP="00222D1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content</w:t>
            </w:r>
          </w:p>
        </w:tc>
        <w:tc>
          <w:tcPr>
            <w:tcW w:w="1438" w:type="dxa"/>
          </w:tcPr>
          <w:p w:rsidR="007F4573" w:rsidRDefault="007F4573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7F4573" w:rsidRDefault="007F4573" w:rsidP="007F4573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设备绑定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内容，以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形式提供。</w:t>
            </w:r>
          </w:p>
        </w:tc>
        <w:tc>
          <w:tcPr>
            <w:tcW w:w="1438" w:type="dxa"/>
            <w:vAlign w:val="center"/>
          </w:tcPr>
          <w:p w:rsidR="007F4573" w:rsidRDefault="007F4573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7F4573" w:rsidRDefault="007F4573" w:rsidP="00222D18"/>
        </w:tc>
      </w:tr>
    </w:tbl>
    <w:p w:rsidR="004523BE" w:rsidRDefault="004523BE"/>
    <w:p w:rsidR="004523BE" w:rsidRDefault="004523BE">
      <w:pPr>
        <w:rPr>
          <w:rFonts w:hint="eastAsia"/>
        </w:rPr>
      </w:pPr>
    </w:p>
    <w:p w:rsidR="00593B25" w:rsidRDefault="00593B25" w:rsidP="00593B25">
      <w:pPr>
        <w:pStyle w:val="NumHeading3"/>
        <w:numPr>
          <w:ilvl w:val="2"/>
          <w:numId w:val="9"/>
        </w:numPr>
      </w:pPr>
      <w:r>
        <w:rPr>
          <w:rFonts w:hint="eastAsia"/>
        </w:rPr>
        <w:t>广告图片</w:t>
      </w:r>
      <w:r>
        <w:rPr>
          <w:rFonts w:hint="eastAsia"/>
        </w:rPr>
        <w:t>查询接口</w:t>
      </w:r>
    </w:p>
    <w:p w:rsidR="00593B25" w:rsidRDefault="00593B25" w:rsidP="00593B25">
      <w:pPr>
        <w:pStyle w:val="NumHeading4"/>
        <w:numPr>
          <w:ilvl w:val="3"/>
          <w:numId w:val="9"/>
        </w:numPr>
      </w:pPr>
      <w:r>
        <w:rPr>
          <w:rFonts w:hint="eastAsia"/>
        </w:rPr>
        <w:t>接口描述</w:t>
      </w:r>
    </w:p>
    <w:p w:rsidR="00593B25" w:rsidRDefault="00593B25" w:rsidP="00593B25">
      <w:r>
        <w:rPr>
          <w:rFonts w:hint="eastAsia"/>
        </w:rPr>
        <w:t>平台返回广告图片</w:t>
      </w:r>
      <w:bookmarkStart w:id="9" w:name="_GoBack"/>
      <w:bookmarkEnd w:id="9"/>
    </w:p>
    <w:p w:rsidR="00593B25" w:rsidRDefault="00593B25" w:rsidP="00593B25">
      <w:pPr>
        <w:pStyle w:val="NumHeading4"/>
        <w:numPr>
          <w:ilvl w:val="3"/>
          <w:numId w:val="9"/>
        </w:numPr>
      </w:pPr>
      <w:r>
        <w:rPr>
          <w:rFonts w:hint="eastAsia"/>
        </w:rPr>
        <w:t>请求消息</w:t>
      </w:r>
    </w:p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668"/>
        <w:gridCol w:w="1208"/>
        <w:gridCol w:w="1438"/>
        <w:gridCol w:w="1438"/>
        <w:gridCol w:w="1438"/>
      </w:tblGrid>
      <w:tr w:rsidR="00593B25" w:rsidTr="00222D18">
        <w:tc>
          <w:tcPr>
            <w:tcW w:w="1437" w:type="dxa"/>
            <w:shd w:val="clear" w:color="auto" w:fill="BFBFBF" w:themeFill="background1" w:themeFillShade="BF"/>
          </w:tcPr>
          <w:p w:rsidR="00593B25" w:rsidRDefault="00593B25" w:rsidP="00222D18">
            <w: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t>父元素名称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593B25" w:rsidRDefault="00593B25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:rsidR="00593B25" w:rsidRDefault="00593B25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pPr>
              <w:rPr>
                <w:b/>
                <w:bCs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取值说明</w:t>
            </w:r>
          </w:p>
        </w:tc>
      </w:tr>
      <w:tr w:rsidR="00593B25" w:rsidTr="00222D18">
        <w:tc>
          <w:tcPr>
            <w:tcW w:w="1437" w:type="dxa"/>
            <w:vAlign w:val="center"/>
          </w:tcPr>
          <w:p w:rsidR="00593B25" w:rsidRDefault="00593B25" w:rsidP="00222D18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pPr>
              <w:jc w:val="both"/>
            </w:pPr>
          </w:p>
        </w:tc>
        <w:tc>
          <w:tcPr>
            <w:tcW w:w="1668" w:type="dxa"/>
            <w:vAlign w:val="center"/>
          </w:tcPr>
          <w:p w:rsidR="00593B25" w:rsidRDefault="00593B25" w:rsidP="00222D18">
            <w:pPr>
              <w:jc w:val="both"/>
            </w:pPr>
            <w:r>
              <w:rPr>
                <w:rFonts w:hint="eastAsia"/>
              </w:rPr>
              <w:t>发起平台</w:t>
            </w:r>
          </w:p>
        </w:tc>
        <w:tc>
          <w:tcPr>
            <w:tcW w:w="1208" w:type="dxa"/>
            <w:vAlign w:val="center"/>
          </w:tcPr>
          <w:p w:rsidR="00593B25" w:rsidRDefault="00593B25" w:rsidP="00222D18">
            <w:pPr>
              <w:jc w:val="both"/>
            </w:pPr>
          </w:p>
          <w:p w:rsidR="00593B25" w:rsidRDefault="00593B25" w:rsidP="00222D18">
            <w:pPr>
              <w:jc w:val="both"/>
            </w:pPr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pPr>
              <w:jc w:val="both"/>
            </w:pPr>
          </w:p>
        </w:tc>
        <w:tc>
          <w:tcPr>
            <w:tcW w:w="1438" w:type="dxa"/>
            <w:vAlign w:val="center"/>
          </w:tcPr>
          <w:p w:rsidR="00593B25" w:rsidRDefault="00593B25" w:rsidP="00222D18">
            <w:pPr>
              <w:jc w:val="both"/>
            </w:pPr>
            <w:r>
              <w:t>String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pPr>
              <w:jc w:val="both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593B25" w:rsidRDefault="00593B25" w:rsidP="00593B25"/>
    <w:p w:rsidR="00593B25" w:rsidRDefault="00593B25" w:rsidP="00593B25">
      <w:pPr>
        <w:pStyle w:val="NumHeading4"/>
        <w:numPr>
          <w:ilvl w:val="3"/>
          <w:numId w:val="9"/>
        </w:numPr>
      </w:pPr>
      <w:r>
        <w:rPr>
          <w:rFonts w:hint="eastAsia"/>
        </w:rPr>
        <w:t>应答消息</w:t>
      </w:r>
    </w:p>
    <w:p w:rsidR="00593B25" w:rsidRDefault="00593B25" w:rsidP="00593B25"/>
    <w:tbl>
      <w:tblPr>
        <w:tblStyle w:val="aff4"/>
        <w:tblW w:w="10065" w:type="dxa"/>
        <w:tblLayout w:type="fixed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1438"/>
        <w:gridCol w:w="1438"/>
        <w:gridCol w:w="1438"/>
        <w:gridCol w:w="1438"/>
      </w:tblGrid>
      <w:tr w:rsidR="00593B25" w:rsidTr="00222D18">
        <w:tc>
          <w:tcPr>
            <w:tcW w:w="1437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父元素名称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元素名称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选项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593B25" w:rsidRDefault="00593B25" w:rsidP="00222D18">
            <w:r>
              <w:rPr>
                <w:rFonts w:hint="eastAsia"/>
              </w:rPr>
              <w:t>取值说明</w:t>
            </w:r>
          </w:p>
        </w:tc>
      </w:tr>
      <w:tr w:rsidR="00593B25" w:rsidTr="00222D18"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593B25" w:rsidRDefault="00593B25" w:rsidP="00222D18"/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resultCode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应答码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593B25" w:rsidRDefault="00593B25" w:rsidP="00222D18"/>
        </w:tc>
      </w:tr>
      <w:tr w:rsidR="00593B25" w:rsidTr="00222D18"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593B25" w:rsidRDefault="00593B25" w:rsidP="00222D18"/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resultDesc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错误信息，返回具体原因描述</w:t>
            </w:r>
          </w:p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593B25" w:rsidRDefault="00593B25" w:rsidP="00222D18"/>
        </w:tc>
      </w:tr>
      <w:tr w:rsidR="00593B25" w:rsidTr="00222D18">
        <w:trPr>
          <w:trHeight w:val="504"/>
        </w:trPr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593B25" w:rsidRDefault="00593B25" w:rsidP="00222D18"/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可选</w:t>
            </w:r>
          </w:p>
        </w:tc>
        <w:tc>
          <w:tcPr>
            <w:tcW w:w="1438" w:type="dxa"/>
            <w:vAlign w:val="center"/>
          </w:tcPr>
          <w:p w:rsidR="00593B25" w:rsidRDefault="00593B25" w:rsidP="00222D18"/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Object</w:t>
            </w:r>
          </w:p>
        </w:tc>
        <w:tc>
          <w:tcPr>
            <w:tcW w:w="1438" w:type="dxa"/>
          </w:tcPr>
          <w:p w:rsidR="00593B25" w:rsidRDefault="00593B25" w:rsidP="00222D18"/>
        </w:tc>
      </w:tr>
      <w:tr w:rsidR="00593B25" w:rsidTr="00222D18">
        <w:trPr>
          <w:trHeight w:val="499"/>
        </w:trPr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t>3.1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data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593B25" w:rsidRDefault="00593B25" w:rsidP="00222D18"/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List</w:t>
            </w:r>
          </w:p>
        </w:tc>
        <w:tc>
          <w:tcPr>
            <w:tcW w:w="1438" w:type="dxa"/>
          </w:tcPr>
          <w:p w:rsidR="00593B25" w:rsidRDefault="00593B25" w:rsidP="00222D18"/>
        </w:tc>
      </w:tr>
      <w:tr w:rsidR="00593B25" w:rsidTr="00222D18">
        <w:trPr>
          <w:trHeight w:val="499"/>
        </w:trPr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t>3..1.1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图片或视频文件</w:t>
            </w:r>
            <w:r>
              <w:rPr>
                <w:rFonts w:hint="eastAsia"/>
              </w:rPr>
              <w:t>URL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必选</w:t>
            </w:r>
          </w:p>
        </w:tc>
        <w:tc>
          <w:tcPr>
            <w:tcW w:w="1438" w:type="dxa"/>
            <w:vAlign w:val="center"/>
          </w:tcPr>
          <w:p w:rsidR="00593B25" w:rsidRDefault="00593B25" w:rsidP="00222D18"/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593B25" w:rsidRDefault="00593B25" w:rsidP="00222D18"/>
        </w:tc>
      </w:tr>
      <w:tr w:rsidR="00593B25" w:rsidTr="00222D18">
        <w:trPr>
          <w:trHeight w:val="499"/>
        </w:trPr>
        <w:tc>
          <w:tcPr>
            <w:tcW w:w="1437" w:type="dxa"/>
          </w:tcPr>
          <w:p w:rsidR="00593B25" w:rsidRDefault="00593B25" w:rsidP="00222D18">
            <w:r>
              <w:rPr>
                <w:rFonts w:hint="eastAsia"/>
              </w:rPr>
              <w:lastRenderedPageBreak/>
              <w:t>3.1.2</w:t>
            </w:r>
          </w:p>
        </w:tc>
        <w:tc>
          <w:tcPr>
            <w:tcW w:w="1438" w:type="dxa"/>
          </w:tcPr>
          <w:p w:rsidR="00593B25" w:rsidRDefault="00593B25" w:rsidP="00222D18">
            <w:r>
              <w:rPr>
                <w:rFonts w:hint="eastAsia"/>
              </w:rPr>
              <w:t>图片或视频列表</w:t>
            </w:r>
          </w:p>
        </w:tc>
        <w:tc>
          <w:tcPr>
            <w:tcW w:w="1438" w:type="dxa"/>
          </w:tcPr>
          <w:p w:rsidR="00593B25" w:rsidRDefault="003172DB" w:rsidP="00222D18">
            <w:r>
              <w:rPr>
                <w:rFonts w:hint="eastAsia"/>
              </w:rPr>
              <w:t>预留</w:t>
            </w:r>
          </w:p>
        </w:tc>
        <w:tc>
          <w:tcPr>
            <w:tcW w:w="1438" w:type="dxa"/>
          </w:tcPr>
          <w:p w:rsidR="00593B25" w:rsidRDefault="003172DB" w:rsidP="00222D18">
            <w:r>
              <w:rPr>
                <w:rFonts w:hint="eastAsia"/>
              </w:rPr>
              <w:t>可</w:t>
            </w:r>
            <w:r w:rsidR="00593B25">
              <w:rPr>
                <w:rFonts w:hint="eastAsia"/>
              </w:rPr>
              <w:t>选</w:t>
            </w:r>
          </w:p>
        </w:tc>
        <w:tc>
          <w:tcPr>
            <w:tcW w:w="1438" w:type="dxa"/>
            <w:vAlign w:val="center"/>
          </w:tcPr>
          <w:p w:rsidR="00593B25" w:rsidRDefault="00593B25" w:rsidP="00222D18"/>
        </w:tc>
        <w:tc>
          <w:tcPr>
            <w:tcW w:w="1438" w:type="dxa"/>
            <w:vAlign w:val="center"/>
          </w:tcPr>
          <w:p w:rsidR="00593B25" w:rsidRDefault="00593B25" w:rsidP="00222D18">
            <w:r>
              <w:rPr>
                <w:rFonts w:hint="eastAsia"/>
              </w:rPr>
              <w:t>String</w:t>
            </w:r>
          </w:p>
        </w:tc>
        <w:tc>
          <w:tcPr>
            <w:tcW w:w="1438" w:type="dxa"/>
          </w:tcPr>
          <w:p w:rsidR="00593B25" w:rsidRDefault="00593B25" w:rsidP="00222D18"/>
        </w:tc>
      </w:tr>
    </w:tbl>
    <w:p w:rsidR="004523BE" w:rsidRDefault="004523BE"/>
    <w:p w:rsidR="004523BE" w:rsidRDefault="004523BE"/>
    <w:p w:rsidR="004523BE" w:rsidRDefault="004523BE"/>
    <w:p w:rsidR="004523BE" w:rsidRDefault="004523BE"/>
    <w:sectPr w:rsidR="004523BE">
      <w:headerReference w:type="default" r:id="rId9"/>
      <w:footerReference w:type="default" r:id="rId10"/>
      <w:pgSz w:w="11907" w:h="16839"/>
      <w:pgMar w:top="1440" w:right="862" w:bottom="1440" w:left="1196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398" w:rsidRDefault="00037398">
      <w:r>
        <w:separator/>
      </w:r>
    </w:p>
  </w:endnote>
  <w:endnote w:type="continuationSeparator" w:id="0">
    <w:p w:rsidR="00037398" w:rsidRDefault="0003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Next LT Medium">
    <w:altName w:val="Segoe Print"/>
    <w:charset w:val="00"/>
    <w:family w:val="swiss"/>
    <w:pitch w:val="default"/>
    <w:sig w:usb0="00000000" w:usb1="00000000" w:usb2="00000000" w:usb3="00000000" w:csb0="00000111" w:csb1="00000000"/>
  </w:font>
  <w:font w:name="Segoe">
    <w:altName w:val="Segoe UI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BE" w:rsidRDefault="00037398">
    <w:pPr>
      <w:pStyle w:val="af7"/>
      <w:pBdr>
        <w:top w:val="single" w:sz="4" w:space="1" w:color="auto"/>
      </w:pBdr>
      <w:rPr>
        <w:rFonts w:ascii="宋体" w:hAnsi="宋体"/>
        <w:sz w:val="21"/>
      </w:rPr>
    </w:pPr>
    <w:r>
      <w:rPr>
        <w:rFonts w:ascii="宋体" w:hAnsi="宋体" w:hint="eastAsia"/>
        <w:sz w:val="21"/>
      </w:rPr>
      <w:t>中国移动通信有限公司</w:t>
    </w:r>
    <w:r>
      <w:rPr>
        <w:rFonts w:ascii="宋体" w:hAnsi="宋体" w:hint="eastAsia"/>
        <w:sz w:val="21"/>
      </w:rPr>
      <w:t xml:space="preserve">                                                                </w:t>
    </w:r>
    <w:r>
      <w:rPr>
        <w:rFonts w:ascii="宋体" w:hAnsi="宋体"/>
      </w:rPr>
      <w:fldChar w:fldCharType="begin"/>
    </w:r>
    <w:r>
      <w:rPr>
        <w:rStyle w:val="aff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E96850">
      <w:rPr>
        <w:rStyle w:val="aff"/>
        <w:rFonts w:ascii="宋体" w:hAnsi="宋体"/>
        <w:noProof/>
      </w:rPr>
      <w:t>24</w:t>
    </w:r>
    <w:r>
      <w:rPr>
        <w:rFonts w:ascii="宋体" w:hAnsi="宋体"/>
      </w:rPr>
      <w:fldChar w:fldCharType="end"/>
    </w:r>
  </w:p>
  <w:p w:rsidR="004523BE" w:rsidRDefault="004523BE">
    <w:pPr>
      <w:rPr>
        <w:rFonts w:ascii="宋体" w:hAnsi="宋体"/>
        <w:sz w:val="21"/>
      </w:rPr>
    </w:pPr>
  </w:p>
  <w:p w:rsidR="004523BE" w:rsidRDefault="004523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398" w:rsidRDefault="00037398">
      <w:r>
        <w:separator/>
      </w:r>
    </w:p>
  </w:footnote>
  <w:footnote w:type="continuationSeparator" w:id="0">
    <w:p w:rsidR="00037398" w:rsidRDefault="00037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BE" w:rsidRDefault="00037398">
    <w:pPr>
      <w:pStyle w:val="af9"/>
      <w:pBdr>
        <w:bottom w:val="single" w:sz="6" w:space="2" w:color="auto"/>
      </w:pBdr>
      <w:adjustRightInd w:val="0"/>
      <w:spacing w:line="240" w:lineRule="auto"/>
      <w:jc w:val="left"/>
    </w:pPr>
    <w:r>
      <w:rPr>
        <w:noProof/>
        <w:sz w:val="21"/>
      </w:rPr>
      <w:drawing>
        <wp:inline distT="0" distB="0" distL="0" distR="0">
          <wp:extent cx="1219200" cy="323850"/>
          <wp:effectExtent l="19050" t="0" r="0" b="0"/>
          <wp:docPr id="10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</w:t>
    </w:r>
  </w:p>
  <w:p w:rsidR="004523BE" w:rsidRDefault="004523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upperRoman"/>
      <w:pStyle w:val="6"/>
      <w:lvlText w:val="%1."/>
      <w:lvlJc w:val="right"/>
      <w:pPr>
        <w:tabs>
          <w:tab w:val="left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419" w:hanging="709"/>
      </w:pPr>
      <w:rPr>
        <w:rFonts w:ascii="Times New Roman" w:hAnsi="Times New Roman" w:hint="default"/>
        <w:b/>
        <w:i w:val="0"/>
        <w:spacing w:val="0"/>
        <w:w w:val="100"/>
        <w:position w:val="0"/>
        <w:sz w:val="36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2552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pStyle w:val="ParaCharCharCharCharCharCharCharCharCharCharCharCharCharChar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ascii="宋体" w:eastAsia="宋体" w:hint="eastAsia"/>
        <w:b w:val="0"/>
        <w:i w:val="0"/>
        <w:sz w:val="21"/>
      </w:rPr>
    </w:lvl>
    <w:lvl w:ilvl="5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tabs>
          <w:tab w:val="left" w:pos="567"/>
        </w:tabs>
        <w:ind w:left="567" w:hanging="113"/>
      </w:pPr>
      <w:rPr>
        <w:rFonts w:ascii="Courier New" w:eastAsia="宋体" w:hAnsi="Courier New" w:hint="default"/>
        <w:b w:val="0"/>
        <w:i w:val="0"/>
        <w:spacing w:val="0"/>
        <w:kern w:val="21"/>
        <w:position w:val="0"/>
        <w:sz w:val="21"/>
        <w:szCs w:val="21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pStyle w:val="Char1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591D6F3D"/>
    <w:multiLevelType w:val="multilevel"/>
    <w:tmpl w:val="591D6F3D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9951093"/>
    <w:multiLevelType w:val="multilevel"/>
    <w:tmpl w:val="59951093"/>
    <w:lvl w:ilvl="0">
      <w:start w:val="1"/>
      <w:numFmt w:val="decimal"/>
      <w:pStyle w:val="NumHeading1"/>
      <w:lvlText w:val="%1"/>
      <w:lvlJc w:val="left"/>
      <w:pPr>
        <w:tabs>
          <w:tab w:val="left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left" w:pos="794"/>
        </w:tabs>
        <w:ind w:left="794" w:hanging="794"/>
      </w:pPr>
      <w:rPr>
        <w:rFonts w:hint="default"/>
      </w:rPr>
    </w:lvl>
    <w:lvl w:ilvl="2">
      <w:start w:val="4"/>
      <w:numFmt w:val="decimal"/>
      <w:pStyle w:val="NumHeading3"/>
      <w:lvlText w:val="%1.%2.%3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suff w:val="space"/>
      <w:lvlText w:val="%1.%2.%3.%4"/>
      <w:lvlJc w:val="left"/>
      <w:pPr>
        <w:ind w:left="1530" w:hanging="1247"/>
      </w:pPr>
      <w:rPr>
        <w:rFonts w:hint="default"/>
        <w:i w:val="0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left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left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left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left" w:pos="1418"/>
        </w:tabs>
        <w:ind w:left="1418" w:hanging="1418"/>
      </w:pPr>
      <w:rPr>
        <w:rFonts w:hint="default"/>
      </w:rPr>
    </w:lvl>
  </w:abstractNum>
  <w:abstractNum w:abstractNumId="7" w15:restartNumberingAfterBreak="0">
    <w:nsid w:val="5D1A7726"/>
    <w:multiLevelType w:val="multilevel"/>
    <w:tmpl w:val="5D1A7726"/>
    <w:lvl w:ilvl="0">
      <w:start w:val="1"/>
      <w:numFmt w:val="upperLetter"/>
      <w:pStyle w:val="QB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6A9235E7"/>
    <w:multiLevelType w:val="multilevel"/>
    <w:tmpl w:val="6A9235E7"/>
    <w:lvl w:ilvl="0">
      <w:start w:val="1"/>
      <w:numFmt w:val="bullet"/>
      <w:lvlText w:val=""/>
      <w:lvlJc w:val="left"/>
      <w:pPr>
        <w:tabs>
          <w:tab w:val="left" w:pos="1124"/>
        </w:tabs>
        <w:ind w:left="104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pStyle w:val="3h3H3level3PIM3Level3HeadHeading3-oldsect12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420"/>
  <w:drawingGridHorizontalSpacing w:val="10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B6"/>
    <w:rsid w:val="00002F38"/>
    <w:rsid w:val="00003A8F"/>
    <w:rsid w:val="00007C7B"/>
    <w:rsid w:val="000130AD"/>
    <w:rsid w:val="00013F1F"/>
    <w:rsid w:val="000169D7"/>
    <w:rsid w:val="00017792"/>
    <w:rsid w:val="00017FD5"/>
    <w:rsid w:val="00022AA4"/>
    <w:rsid w:val="00022B3C"/>
    <w:rsid w:val="0002686F"/>
    <w:rsid w:val="00031558"/>
    <w:rsid w:val="00031E74"/>
    <w:rsid w:val="000340F6"/>
    <w:rsid w:val="00036525"/>
    <w:rsid w:val="00037398"/>
    <w:rsid w:val="00041846"/>
    <w:rsid w:val="00045414"/>
    <w:rsid w:val="00045890"/>
    <w:rsid w:val="00045EBA"/>
    <w:rsid w:val="00047881"/>
    <w:rsid w:val="00047F4E"/>
    <w:rsid w:val="000500C6"/>
    <w:rsid w:val="00050667"/>
    <w:rsid w:val="0005207E"/>
    <w:rsid w:val="00054EED"/>
    <w:rsid w:val="0005568F"/>
    <w:rsid w:val="00056378"/>
    <w:rsid w:val="00056D41"/>
    <w:rsid w:val="00057046"/>
    <w:rsid w:val="0005790F"/>
    <w:rsid w:val="00057E31"/>
    <w:rsid w:val="00062272"/>
    <w:rsid w:val="00062F7D"/>
    <w:rsid w:val="000645EF"/>
    <w:rsid w:val="000678AF"/>
    <w:rsid w:val="00067B32"/>
    <w:rsid w:val="00071D77"/>
    <w:rsid w:val="00072102"/>
    <w:rsid w:val="000728C0"/>
    <w:rsid w:val="000744EB"/>
    <w:rsid w:val="000746A3"/>
    <w:rsid w:val="00076DF1"/>
    <w:rsid w:val="00077EBD"/>
    <w:rsid w:val="00077F86"/>
    <w:rsid w:val="00082049"/>
    <w:rsid w:val="00082169"/>
    <w:rsid w:val="00083A09"/>
    <w:rsid w:val="00083D45"/>
    <w:rsid w:val="00084F7C"/>
    <w:rsid w:val="00086522"/>
    <w:rsid w:val="00090184"/>
    <w:rsid w:val="00095313"/>
    <w:rsid w:val="0009626F"/>
    <w:rsid w:val="000A0109"/>
    <w:rsid w:val="000A0278"/>
    <w:rsid w:val="000A2D0A"/>
    <w:rsid w:val="000A39B6"/>
    <w:rsid w:val="000A7553"/>
    <w:rsid w:val="000B05B9"/>
    <w:rsid w:val="000B1964"/>
    <w:rsid w:val="000B1ECB"/>
    <w:rsid w:val="000B2374"/>
    <w:rsid w:val="000B2547"/>
    <w:rsid w:val="000B2EC4"/>
    <w:rsid w:val="000B442B"/>
    <w:rsid w:val="000B6328"/>
    <w:rsid w:val="000C30DB"/>
    <w:rsid w:val="000C5BC4"/>
    <w:rsid w:val="000C7661"/>
    <w:rsid w:val="000D5010"/>
    <w:rsid w:val="000D5513"/>
    <w:rsid w:val="000D6AD0"/>
    <w:rsid w:val="000D7BB9"/>
    <w:rsid w:val="000E0496"/>
    <w:rsid w:val="000E0539"/>
    <w:rsid w:val="000E0758"/>
    <w:rsid w:val="000E1A1A"/>
    <w:rsid w:val="000E22C2"/>
    <w:rsid w:val="000E2D75"/>
    <w:rsid w:val="000E4CB2"/>
    <w:rsid w:val="000E687A"/>
    <w:rsid w:val="000F04F3"/>
    <w:rsid w:val="000F06D9"/>
    <w:rsid w:val="000F1A62"/>
    <w:rsid w:val="000F233D"/>
    <w:rsid w:val="000F3644"/>
    <w:rsid w:val="000F4E5D"/>
    <w:rsid w:val="000F6053"/>
    <w:rsid w:val="001026DA"/>
    <w:rsid w:val="00102ACD"/>
    <w:rsid w:val="00102E2D"/>
    <w:rsid w:val="00106458"/>
    <w:rsid w:val="001064EE"/>
    <w:rsid w:val="00107670"/>
    <w:rsid w:val="00107D54"/>
    <w:rsid w:val="001114D0"/>
    <w:rsid w:val="0011171B"/>
    <w:rsid w:val="00115F62"/>
    <w:rsid w:val="00120936"/>
    <w:rsid w:val="00123934"/>
    <w:rsid w:val="00124B15"/>
    <w:rsid w:val="00124BA5"/>
    <w:rsid w:val="00126131"/>
    <w:rsid w:val="0012614D"/>
    <w:rsid w:val="00126A33"/>
    <w:rsid w:val="00130C9B"/>
    <w:rsid w:val="001331C4"/>
    <w:rsid w:val="00133EB5"/>
    <w:rsid w:val="0013522C"/>
    <w:rsid w:val="00136C1E"/>
    <w:rsid w:val="0013795A"/>
    <w:rsid w:val="00137C31"/>
    <w:rsid w:val="00140D3D"/>
    <w:rsid w:val="00141DF9"/>
    <w:rsid w:val="001430AE"/>
    <w:rsid w:val="00145E08"/>
    <w:rsid w:val="00146304"/>
    <w:rsid w:val="0014735E"/>
    <w:rsid w:val="00150E4E"/>
    <w:rsid w:val="001519E5"/>
    <w:rsid w:val="00151FD6"/>
    <w:rsid w:val="001527EE"/>
    <w:rsid w:val="001530E0"/>
    <w:rsid w:val="00153616"/>
    <w:rsid w:val="00161360"/>
    <w:rsid w:val="00161483"/>
    <w:rsid w:val="001636A3"/>
    <w:rsid w:val="00164EE0"/>
    <w:rsid w:val="00165850"/>
    <w:rsid w:val="00167DBE"/>
    <w:rsid w:val="0017090E"/>
    <w:rsid w:val="0017150A"/>
    <w:rsid w:val="00171C7C"/>
    <w:rsid w:val="00172699"/>
    <w:rsid w:val="00172741"/>
    <w:rsid w:val="00172A27"/>
    <w:rsid w:val="0017460E"/>
    <w:rsid w:val="001746CE"/>
    <w:rsid w:val="001755F6"/>
    <w:rsid w:val="00176369"/>
    <w:rsid w:val="00177530"/>
    <w:rsid w:val="00177597"/>
    <w:rsid w:val="00177789"/>
    <w:rsid w:val="0017780A"/>
    <w:rsid w:val="00180D7F"/>
    <w:rsid w:val="001828EB"/>
    <w:rsid w:val="001835FE"/>
    <w:rsid w:val="00187E66"/>
    <w:rsid w:val="0019120E"/>
    <w:rsid w:val="00192849"/>
    <w:rsid w:val="00196602"/>
    <w:rsid w:val="00197305"/>
    <w:rsid w:val="001A002C"/>
    <w:rsid w:val="001A4062"/>
    <w:rsid w:val="001A44FA"/>
    <w:rsid w:val="001A5061"/>
    <w:rsid w:val="001A74AD"/>
    <w:rsid w:val="001A7697"/>
    <w:rsid w:val="001B05CB"/>
    <w:rsid w:val="001B1335"/>
    <w:rsid w:val="001B1745"/>
    <w:rsid w:val="001B3452"/>
    <w:rsid w:val="001B5C3C"/>
    <w:rsid w:val="001B67B5"/>
    <w:rsid w:val="001C0113"/>
    <w:rsid w:val="001C06E9"/>
    <w:rsid w:val="001C45EF"/>
    <w:rsid w:val="001C5E20"/>
    <w:rsid w:val="001C67EE"/>
    <w:rsid w:val="001D0D60"/>
    <w:rsid w:val="001D14B1"/>
    <w:rsid w:val="001D184F"/>
    <w:rsid w:val="001D2226"/>
    <w:rsid w:val="001D5AE9"/>
    <w:rsid w:val="001D7F08"/>
    <w:rsid w:val="001D7F6E"/>
    <w:rsid w:val="001E1231"/>
    <w:rsid w:val="001E24E9"/>
    <w:rsid w:val="001E566F"/>
    <w:rsid w:val="001E7D29"/>
    <w:rsid w:val="001F05BE"/>
    <w:rsid w:val="001F0F6A"/>
    <w:rsid w:val="001F145B"/>
    <w:rsid w:val="001F193E"/>
    <w:rsid w:val="001F1C8A"/>
    <w:rsid w:val="001F1E50"/>
    <w:rsid w:val="001F23F2"/>
    <w:rsid w:val="001F2A83"/>
    <w:rsid w:val="001F73AB"/>
    <w:rsid w:val="002002CF"/>
    <w:rsid w:val="002054E5"/>
    <w:rsid w:val="002060B3"/>
    <w:rsid w:val="002074D9"/>
    <w:rsid w:val="002076A0"/>
    <w:rsid w:val="0021475D"/>
    <w:rsid w:val="00216FED"/>
    <w:rsid w:val="00217544"/>
    <w:rsid w:val="00220774"/>
    <w:rsid w:val="0022086B"/>
    <w:rsid w:val="002208FE"/>
    <w:rsid w:val="00220CD7"/>
    <w:rsid w:val="00220E3C"/>
    <w:rsid w:val="0022106A"/>
    <w:rsid w:val="002211EB"/>
    <w:rsid w:val="00222544"/>
    <w:rsid w:val="002227E2"/>
    <w:rsid w:val="0022319B"/>
    <w:rsid w:val="00223C79"/>
    <w:rsid w:val="002245C0"/>
    <w:rsid w:val="00224D9F"/>
    <w:rsid w:val="00225676"/>
    <w:rsid w:val="002262BB"/>
    <w:rsid w:val="00231B7E"/>
    <w:rsid w:val="00232443"/>
    <w:rsid w:val="00235610"/>
    <w:rsid w:val="00235848"/>
    <w:rsid w:val="00236346"/>
    <w:rsid w:val="00236DFB"/>
    <w:rsid w:val="0023751E"/>
    <w:rsid w:val="0023771F"/>
    <w:rsid w:val="00237D64"/>
    <w:rsid w:val="0024019C"/>
    <w:rsid w:val="00242359"/>
    <w:rsid w:val="00243E08"/>
    <w:rsid w:val="0024473A"/>
    <w:rsid w:val="002451AD"/>
    <w:rsid w:val="00245405"/>
    <w:rsid w:val="00247C7A"/>
    <w:rsid w:val="00252D8F"/>
    <w:rsid w:val="00254853"/>
    <w:rsid w:val="002552F9"/>
    <w:rsid w:val="002645FD"/>
    <w:rsid w:val="0026487A"/>
    <w:rsid w:val="00264FF8"/>
    <w:rsid w:val="00265058"/>
    <w:rsid w:val="00267766"/>
    <w:rsid w:val="00267904"/>
    <w:rsid w:val="00267C31"/>
    <w:rsid w:val="002711A4"/>
    <w:rsid w:val="00272EAD"/>
    <w:rsid w:val="0027566D"/>
    <w:rsid w:val="00277587"/>
    <w:rsid w:val="002800D6"/>
    <w:rsid w:val="00280670"/>
    <w:rsid w:val="002821C0"/>
    <w:rsid w:val="00282855"/>
    <w:rsid w:val="00286FA1"/>
    <w:rsid w:val="00287AD6"/>
    <w:rsid w:val="00290754"/>
    <w:rsid w:val="00290799"/>
    <w:rsid w:val="00291606"/>
    <w:rsid w:val="00294009"/>
    <w:rsid w:val="00294583"/>
    <w:rsid w:val="002962B6"/>
    <w:rsid w:val="00297B78"/>
    <w:rsid w:val="002A187A"/>
    <w:rsid w:val="002A2012"/>
    <w:rsid w:val="002A30F3"/>
    <w:rsid w:val="002A5131"/>
    <w:rsid w:val="002A6A17"/>
    <w:rsid w:val="002B05D2"/>
    <w:rsid w:val="002B432F"/>
    <w:rsid w:val="002B560D"/>
    <w:rsid w:val="002B5F54"/>
    <w:rsid w:val="002B6F91"/>
    <w:rsid w:val="002B7F14"/>
    <w:rsid w:val="002C3F69"/>
    <w:rsid w:val="002C5E86"/>
    <w:rsid w:val="002D4A4B"/>
    <w:rsid w:val="002D4F4F"/>
    <w:rsid w:val="002E42D4"/>
    <w:rsid w:val="002E6438"/>
    <w:rsid w:val="002E67C3"/>
    <w:rsid w:val="002F109C"/>
    <w:rsid w:val="002F3BF5"/>
    <w:rsid w:val="002F6B37"/>
    <w:rsid w:val="002F6F99"/>
    <w:rsid w:val="00301808"/>
    <w:rsid w:val="00302EC4"/>
    <w:rsid w:val="00304031"/>
    <w:rsid w:val="00304891"/>
    <w:rsid w:val="00306540"/>
    <w:rsid w:val="00310142"/>
    <w:rsid w:val="00311B00"/>
    <w:rsid w:val="00311CED"/>
    <w:rsid w:val="003123E4"/>
    <w:rsid w:val="003143F2"/>
    <w:rsid w:val="00314F87"/>
    <w:rsid w:val="00315A2B"/>
    <w:rsid w:val="00315A8B"/>
    <w:rsid w:val="003167F1"/>
    <w:rsid w:val="003172DB"/>
    <w:rsid w:val="003173CC"/>
    <w:rsid w:val="00320D21"/>
    <w:rsid w:val="00321411"/>
    <w:rsid w:val="00323B4A"/>
    <w:rsid w:val="003249C2"/>
    <w:rsid w:val="00325188"/>
    <w:rsid w:val="00327BEF"/>
    <w:rsid w:val="003302D4"/>
    <w:rsid w:val="0033194F"/>
    <w:rsid w:val="00331965"/>
    <w:rsid w:val="0033488D"/>
    <w:rsid w:val="003348E0"/>
    <w:rsid w:val="00336659"/>
    <w:rsid w:val="00337B61"/>
    <w:rsid w:val="00342443"/>
    <w:rsid w:val="00343B30"/>
    <w:rsid w:val="00343BC3"/>
    <w:rsid w:val="003442E5"/>
    <w:rsid w:val="00344783"/>
    <w:rsid w:val="00345C9F"/>
    <w:rsid w:val="003465A0"/>
    <w:rsid w:val="00347691"/>
    <w:rsid w:val="003506EF"/>
    <w:rsid w:val="00350769"/>
    <w:rsid w:val="00351D5A"/>
    <w:rsid w:val="00351E35"/>
    <w:rsid w:val="00354072"/>
    <w:rsid w:val="00356B5D"/>
    <w:rsid w:val="00357953"/>
    <w:rsid w:val="00360E0B"/>
    <w:rsid w:val="00362415"/>
    <w:rsid w:val="003640A7"/>
    <w:rsid w:val="0036424B"/>
    <w:rsid w:val="0036579A"/>
    <w:rsid w:val="003665B8"/>
    <w:rsid w:val="00367CD9"/>
    <w:rsid w:val="0037032C"/>
    <w:rsid w:val="003734DB"/>
    <w:rsid w:val="0037553C"/>
    <w:rsid w:val="00375D03"/>
    <w:rsid w:val="00376603"/>
    <w:rsid w:val="003812C0"/>
    <w:rsid w:val="003815C6"/>
    <w:rsid w:val="00381913"/>
    <w:rsid w:val="00383539"/>
    <w:rsid w:val="0038403D"/>
    <w:rsid w:val="00384923"/>
    <w:rsid w:val="00386594"/>
    <w:rsid w:val="0038738D"/>
    <w:rsid w:val="00390772"/>
    <w:rsid w:val="003909D7"/>
    <w:rsid w:val="00390A61"/>
    <w:rsid w:val="00396DAB"/>
    <w:rsid w:val="0039752D"/>
    <w:rsid w:val="003A2CE6"/>
    <w:rsid w:val="003A2D0C"/>
    <w:rsid w:val="003B0543"/>
    <w:rsid w:val="003B0A5D"/>
    <w:rsid w:val="003B0AB1"/>
    <w:rsid w:val="003B2547"/>
    <w:rsid w:val="003B3436"/>
    <w:rsid w:val="003B71DF"/>
    <w:rsid w:val="003C096D"/>
    <w:rsid w:val="003C19A8"/>
    <w:rsid w:val="003C2753"/>
    <w:rsid w:val="003C773B"/>
    <w:rsid w:val="003C7FE7"/>
    <w:rsid w:val="003D4D11"/>
    <w:rsid w:val="003D51A7"/>
    <w:rsid w:val="003D526F"/>
    <w:rsid w:val="003D528A"/>
    <w:rsid w:val="003D5368"/>
    <w:rsid w:val="003D53E8"/>
    <w:rsid w:val="003D6487"/>
    <w:rsid w:val="003D74AB"/>
    <w:rsid w:val="003E0A0F"/>
    <w:rsid w:val="003E2E84"/>
    <w:rsid w:val="003E5164"/>
    <w:rsid w:val="003E68EC"/>
    <w:rsid w:val="003F0D4C"/>
    <w:rsid w:val="003F2186"/>
    <w:rsid w:val="003F2ADF"/>
    <w:rsid w:val="003F2DBD"/>
    <w:rsid w:val="003F31D8"/>
    <w:rsid w:val="003F3C88"/>
    <w:rsid w:val="003F63BD"/>
    <w:rsid w:val="003F6CD0"/>
    <w:rsid w:val="003F6FD4"/>
    <w:rsid w:val="004007FD"/>
    <w:rsid w:val="00401219"/>
    <w:rsid w:val="0040400C"/>
    <w:rsid w:val="004053AA"/>
    <w:rsid w:val="004066C4"/>
    <w:rsid w:val="00406A2A"/>
    <w:rsid w:val="00407334"/>
    <w:rsid w:val="004076C6"/>
    <w:rsid w:val="004101B4"/>
    <w:rsid w:val="00410209"/>
    <w:rsid w:val="00411523"/>
    <w:rsid w:val="00413E59"/>
    <w:rsid w:val="00414D5F"/>
    <w:rsid w:val="0041598C"/>
    <w:rsid w:val="00416530"/>
    <w:rsid w:val="004168B3"/>
    <w:rsid w:val="00416985"/>
    <w:rsid w:val="00420AA2"/>
    <w:rsid w:val="004221D1"/>
    <w:rsid w:val="00423A09"/>
    <w:rsid w:val="00424185"/>
    <w:rsid w:val="00425B13"/>
    <w:rsid w:val="004310F8"/>
    <w:rsid w:val="004312C0"/>
    <w:rsid w:val="00432909"/>
    <w:rsid w:val="00432C43"/>
    <w:rsid w:val="00434AE5"/>
    <w:rsid w:val="004351FD"/>
    <w:rsid w:val="00435D34"/>
    <w:rsid w:val="00436FCE"/>
    <w:rsid w:val="004401F9"/>
    <w:rsid w:val="00440D5F"/>
    <w:rsid w:val="004411B9"/>
    <w:rsid w:val="00442124"/>
    <w:rsid w:val="004429C5"/>
    <w:rsid w:val="004430B6"/>
    <w:rsid w:val="004447EB"/>
    <w:rsid w:val="00444E03"/>
    <w:rsid w:val="0045002D"/>
    <w:rsid w:val="00451A09"/>
    <w:rsid w:val="00451A8D"/>
    <w:rsid w:val="004523BE"/>
    <w:rsid w:val="00453C27"/>
    <w:rsid w:val="00453CCD"/>
    <w:rsid w:val="00455DC7"/>
    <w:rsid w:val="0045601E"/>
    <w:rsid w:val="00457F02"/>
    <w:rsid w:val="00462BCC"/>
    <w:rsid w:val="00463180"/>
    <w:rsid w:val="004643D3"/>
    <w:rsid w:val="00465A4C"/>
    <w:rsid w:val="00466B6B"/>
    <w:rsid w:val="00470774"/>
    <w:rsid w:val="00472BAF"/>
    <w:rsid w:val="00473FEE"/>
    <w:rsid w:val="00477A09"/>
    <w:rsid w:val="00477A59"/>
    <w:rsid w:val="00483172"/>
    <w:rsid w:val="004831BD"/>
    <w:rsid w:val="00485129"/>
    <w:rsid w:val="00487318"/>
    <w:rsid w:val="004873ED"/>
    <w:rsid w:val="004875FD"/>
    <w:rsid w:val="00491FE9"/>
    <w:rsid w:val="0049388E"/>
    <w:rsid w:val="004939D7"/>
    <w:rsid w:val="00495259"/>
    <w:rsid w:val="00497E27"/>
    <w:rsid w:val="004A2326"/>
    <w:rsid w:val="004A28A1"/>
    <w:rsid w:val="004A2BED"/>
    <w:rsid w:val="004A3093"/>
    <w:rsid w:val="004A45E9"/>
    <w:rsid w:val="004A62FE"/>
    <w:rsid w:val="004A7C25"/>
    <w:rsid w:val="004B0CDA"/>
    <w:rsid w:val="004B1AAD"/>
    <w:rsid w:val="004B39E3"/>
    <w:rsid w:val="004B3B43"/>
    <w:rsid w:val="004B4981"/>
    <w:rsid w:val="004B4BB6"/>
    <w:rsid w:val="004B4EB7"/>
    <w:rsid w:val="004B4FBF"/>
    <w:rsid w:val="004B54B2"/>
    <w:rsid w:val="004B6FE0"/>
    <w:rsid w:val="004C00CA"/>
    <w:rsid w:val="004C2BA6"/>
    <w:rsid w:val="004C699B"/>
    <w:rsid w:val="004D0657"/>
    <w:rsid w:val="004D1670"/>
    <w:rsid w:val="004D1A9D"/>
    <w:rsid w:val="004D21E0"/>
    <w:rsid w:val="004D5841"/>
    <w:rsid w:val="004D686A"/>
    <w:rsid w:val="004E10E8"/>
    <w:rsid w:val="004E124E"/>
    <w:rsid w:val="004E2196"/>
    <w:rsid w:val="004E4D58"/>
    <w:rsid w:val="004E5F0C"/>
    <w:rsid w:val="004E66FA"/>
    <w:rsid w:val="004E6AC1"/>
    <w:rsid w:val="004E7F4D"/>
    <w:rsid w:val="004E7FDE"/>
    <w:rsid w:val="004F1EEC"/>
    <w:rsid w:val="004F357B"/>
    <w:rsid w:val="004F3AFF"/>
    <w:rsid w:val="004F3C1D"/>
    <w:rsid w:val="004F4BC4"/>
    <w:rsid w:val="004F734C"/>
    <w:rsid w:val="0050042F"/>
    <w:rsid w:val="0050192D"/>
    <w:rsid w:val="00502377"/>
    <w:rsid w:val="0050293F"/>
    <w:rsid w:val="0050679F"/>
    <w:rsid w:val="00510B80"/>
    <w:rsid w:val="00511264"/>
    <w:rsid w:val="00511787"/>
    <w:rsid w:val="00511C05"/>
    <w:rsid w:val="00512852"/>
    <w:rsid w:val="00513659"/>
    <w:rsid w:val="00513E42"/>
    <w:rsid w:val="0051417F"/>
    <w:rsid w:val="00514631"/>
    <w:rsid w:val="0051499D"/>
    <w:rsid w:val="00517D2A"/>
    <w:rsid w:val="00520177"/>
    <w:rsid w:val="0052563F"/>
    <w:rsid w:val="00530448"/>
    <w:rsid w:val="00530ECB"/>
    <w:rsid w:val="005326C4"/>
    <w:rsid w:val="00533B27"/>
    <w:rsid w:val="0053594C"/>
    <w:rsid w:val="0053716F"/>
    <w:rsid w:val="0054114C"/>
    <w:rsid w:val="00541B49"/>
    <w:rsid w:val="00542A97"/>
    <w:rsid w:val="00543952"/>
    <w:rsid w:val="00544C67"/>
    <w:rsid w:val="00546FA7"/>
    <w:rsid w:val="005476E7"/>
    <w:rsid w:val="0055461F"/>
    <w:rsid w:val="005549F8"/>
    <w:rsid w:val="00554F03"/>
    <w:rsid w:val="00557387"/>
    <w:rsid w:val="00557AE4"/>
    <w:rsid w:val="00557DE3"/>
    <w:rsid w:val="00561207"/>
    <w:rsid w:val="00561F4C"/>
    <w:rsid w:val="00565CAF"/>
    <w:rsid w:val="00567D6D"/>
    <w:rsid w:val="00570E48"/>
    <w:rsid w:val="005715CB"/>
    <w:rsid w:val="00576C6E"/>
    <w:rsid w:val="00577C66"/>
    <w:rsid w:val="005840A3"/>
    <w:rsid w:val="005848C4"/>
    <w:rsid w:val="005848DC"/>
    <w:rsid w:val="005872A5"/>
    <w:rsid w:val="00587F0E"/>
    <w:rsid w:val="005921AA"/>
    <w:rsid w:val="00593B25"/>
    <w:rsid w:val="00594428"/>
    <w:rsid w:val="00594776"/>
    <w:rsid w:val="005A1CA2"/>
    <w:rsid w:val="005A299D"/>
    <w:rsid w:val="005A449A"/>
    <w:rsid w:val="005B360C"/>
    <w:rsid w:val="005B4B65"/>
    <w:rsid w:val="005B4B9E"/>
    <w:rsid w:val="005B4C3B"/>
    <w:rsid w:val="005B62EA"/>
    <w:rsid w:val="005B6A02"/>
    <w:rsid w:val="005C0961"/>
    <w:rsid w:val="005C0ACA"/>
    <w:rsid w:val="005C15C5"/>
    <w:rsid w:val="005C2539"/>
    <w:rsid w:val="005C3C01"/>
    <w:rsid w:val="005C4EA2"/>
    <w:rsid w:val="005C7532"/>
    <w:rsid w:val="005D115A"/>
    <w:rsid w:val="005D337A"/>
    <w:rsid w:val="005D3F5D"/>
    <w:rsid w:val="005D42BE"/>
    <w:rsid w:val="005D5620"/>
    <w:rsid w:val="005D59C7"/>
    <w:rsid w:val="005D625F"/>
    <w:rsid w:val="005D73F1"/>
    <w:rsid w:val="005E52BA"/>
    <w:rsid w:val="005E6A85"/>
    <w:rsid w:val="005F0415"/>
    <w:rsid w:val="005F09E5"/>
    <w:rsid w:val="005F5CD0"/>
    <w:rsid w:val="005F63BA"/>
    <w:rsid w:val="005F6909"/>
    <w:rsid w:val="0060245A"/>
    <w:rsid w:val="00602C05"/>
    <w:rsid w:val="00602C40"/>
    <w:rsid w:val="00603ADC"/>
    <w:rsid w:val="00610ACC"/>
    <w:rsid w:val="00610AD3"/>
    <w:rsid w:val="00612302"/>
    <w:rsid w:val="00612754"/>
    <w:rsid w:val="00612DD7"/>
    <w:rsid w:val="00613FF7"/>
    <w:rsid w:val="00616293"/>
    <w:rsid w:val="006172B4"/>
    <w:rsid w:val="00617EB6"/>
    <w:rsid w:val="00620C24"/>
    <w:rsid w:val="0062246A"/>
    <w:rsid w:val="00622C5B"/>
    <w:rsid w:val="006239D5"/>
    <w:rsid w:val="00625035"/>
    <w:rsid w:val="00626BAD"/>
    <w:rsid w:val="006276ED"/>
    <w:rsid w:val="006319CF"/>
    <w:rsid w:val="00631AC5"/>
    <w:rsid w:val="00631E1E"/>
    <w:rsid w:val="0063282B"/>
    <w:rsid w:val="00633373"/>
    <w:rsid w:val="006341F4"/>
    <w:rsid w:val="00634BE8"/>
    <w:rsid w:val="00642FD0"/>
    <w:rsid w:val="006437FE"/>
    <w:rsid w:val="00643943"/>
    <w:rsid w:val="00645A1E"/>
    <w:rsid w:val="00647391"/>
    <w:rsid w:val="006511C7"/>
    <w:rsid w:val="0065160E"/>
    <w:rsid w:val="00652F37"/>
    <w:rsid w:val="006550AB"/>
    <w:rsid w:val="00661407"/>
    <w:rsid w:val="00664E2F"/>
    <w:rsid w:val="00666118"/>
    <w:rsid w:val="0066797B"/>
    <w:rsid w:val="00667DD1"/>
    <w:rsid w:val="0067057C"/>
    <w:rsid w:val="00670BA9"/>
    <w:rsid w:val="006719E3"/>
    <w:rsid w:val="00675128"/>
    <w:rsid w:val="00676ACC"/>
    <w:rsid w:val="00676E7F"/>
    <w:rsid w:val="006771E7"/>
    <w:rsid w:val="00677F95"/>
    <w:rsid w:val="006829F0"/>
    <w:rsid w:val="00682C6E"/>
    <w:rsid w:val="00682F16"/>
    <w:rsid w:val="006832B1"/>
    <w:rsid w:val="00685DA9"/>
    <w:rsid w:val="0068653D"/>
    <w:rsid w:val="006872A5"/>
    <w:rsid w:val="00687DFE"/>
    <w:rsid w:val="00690015"/>
    <w:rsid w:val="00690656"/>
    <w:rsid w:val="00690A39"/>
    <w:rsid w:val="006911A5"/>
    <w:rsid w:val="0069248A"/>
    <w:rsid w:val="00692D0F"/>
    <w:rsid w:val="00692FE5"/>
    <w:rsid w:val="00695008"/>
    <w:rsid w:val="00695490"/>
    <w:rsid w:val="006956BA"/>
    <w:rsid w:val="00696850"/>
    <w:rsid w:val="00696B17"/>
    <w:rsid w:val="00697664"/>
    <w:rsid w:val="00697D7C"/>
    <w:rsid w:val="006A04CE"/>
    <w:rsid w:val="006A5046"/>
    <w:rsid w:val="006A57DD"/>
    <w:rsid w:val="006A5A17"/>
    <w:rsid w:val="006A7146"/>
    <w:rsid w:val="006B0988"/>
    <w:rsid w:val="006B1DC3"/>
    <w:rsid w:val="006B1E86"/>
    <w:rsid w:val="006B20EB"/>
    <w:rsid w:val="006B2D9D"/>
    <w:rsid w:val="006B4611"/>
    <w:rsid w:val="006B5690"/>
    <w:rsid w:val="006B609D"/>
    <w:rsid w:val="006B634B"/>
    <w:rsid w:val="006B64D0"/>
    <w:rsid w:val="006B67B7"/>
    <w:rsid w:val="006B7240"/>
    <w:rsid w:val="006C12A2"/>
    <w:rsid w:val="006C22EC"/>
    <w:rsid w:val="006C27CE"/>
    <w:rsid w:val="006C4B3A"/>
    <w:rsid w:val="006C51D1"/>
    <w:rsid w:val="006D09A5"/>
    <w:rsid w:val="006D0E3B"/>
    <w:rsid w:val="006D1E12"/>
    <w:rsid w:val="006D2050"/>
    <w:rsid w:val="006D2630"/>
    <w:rsid w:val="006D4DA1"/>
    <w:rsid w:val="006D5A31"/>
    <w:rsid w:val="006D5B2B"/>
    <w:rsid w:val="006D711C"/>
    <w:rsid w:val="006D7444"/>
    <w:rsid w:val="006D7634"/>
    <w:rsid w:val="006D7AF7"/>
    <w:rsid w:val="006E01F1"/>
    <w:rsid w:val="006E137E"/>
    <w:rsid w:val="006E5F3C"/>
    <w:rsid w:val="006F022D"/>
    <w:rsid w:val="006F1B12"/>
    <w:rsid w:val="006F3956"/>
    <w:rsid w:val="006F4BCD"/>
    <w:rsid w:val="006F5B64"/>
    <w:rsid w:val="006F5C36"/>
    <w:rsid w:val="006F636B"/>
    <w:rsid w:val="006F7036"/>
    <w:rsid w:val="006F75FF"/>
    <w:rsid w:val="006F7F79"/>
    <w:rsid w:val="0070318A"/>
    <w:rsid w:val="007067BB"/>
    <w:rsid w:val="00706A8D"/>
    <w:rsid w:val="00711079"/>
    <w:rsid w:val="00714F5D"/>
    <w:rsid w:val="00715A51"/>
    <w:rsid w:val="00716C12"/>
    <w:rsid w:val="00717B34"/>
    <w:rsid w:val="00720BAE"/>
    <w:rsid w:val="00721CAC"/>
    <w:rsid w:val="007224F5"/>
    <w:rsid w:val="00723554"/>
    <w:rsid w:val="00724035"/>
    <w:rsid w:val="00725CA9"/>
    <w:rsid w:val="007269AF"/>
    <w:rsid w:val="00733284"/>
    <w:rsid w:val="007343C3"/>
    <w:rsid w:val="007362CE"/>
    <w:rsid w:val="00736C47"/>
    <w:rsid w:val="0073742E"/>
    <w:rsid w:val="00737FF9"/>
    <w:rsid w:val="007402B2"/>
    <w:rsid w:val="00740861"/>
    <w:rsid w:val="00741B1F"/>
    <w:rsid w:val="00742D72"/>
    <w:rsid w:val="00743377"/>
    <w:rsid w:val="00752C6C"/>
    <w:rsid w:val="007531D2"/>
    <w:rsid w:val="0075330B"/>
    <w:rsid w:val="00754082"/>
    <w:rsid w:val="007543C3"/>
    <w:rsid w:val="0075664C"/>
    <w:rsid w:val="00764BD4"/>
    <w:rsid w:val="00765752"/>
    <w:rsid w:val="007658EA"/>
    <w:rsid w:val="00767B62"/>
    <w:rsid w:val="00774894"/>
    <w:rsid w:val="00774A46"/>
    <w:rsid w:val="007770F6"/>
    <w:rsid w:val="00777A4B"/>
    <w:rsid w:val="00777B9E"/>
    <w:rsid w:val="00780878"/>
    <w:rsid w:val="00781067"/>
    <w:rsid w:val="00781ED9"/>
    <w:rsid w:val="00782956"/>
    <w:rsid w:val="0078301B"/>
    <w:rsid w:val="00786D97"/>
    <w:rsid w:val="00790429"/>
    <w:rsid w:val="00790EC4"/>
    <w:rsid w:val="00791194"/>
    <w:rsid w:val="00791F83"/>
    <w:rsid w:val="00792923"/>
    <w:rsid w:val="00794A18"/>
    <w:rsid w:val="00796EFD"/>
    <w:rsid w:val="007974A2"/>
    <w:rsid w:val="007A18C0"/>
    <w:rsid w:val="007A4D94"/>
    <w:rsid w:val="007A5749"/>
    <w:rsid w:val="007A6D16"/>
    <w:rsid w:val="007A6F0D"/>
    <w:rsid w:val="007B0A8D"/>
    <w:rsid w:val="007B15D0"/>
    <w:rsid w:val="007B2045"/>
    <w:rsid w:val="007B527C"/>
    <w:rsid w:val="007B5A52"/>
    <w:rsid w:val="007B6B97"/>
    <w:rsid w:val="007B7D5D"/>
    <w:rsid w:val="007C17B2"/>
    <w:rsid w:val="007C361A"/>
    <w:rsid w:val="007C3DB4"/>
    <w:rsid w:val="007C5D3D"/>
    <w:rsid w:val="007C5F61"/>
    <w:rsid w:val="007C6DA1"/>
    <w:rsid w:val="007C7318"/>
    <w:rsid w:val="007C7958"/>
    <w:rsid w:val="007D1AAA"/>
    <w:rsid w:val="007D31D7"/>
    <w:rsid w:val="007D40AC"/>
    <w:rsid w:val="007D4E11"/>
    <w:rsid w:val="007D5E0C"/>
    <w:rsid w:val="007D68EF"/>
    <w:rsid w:val="007D6969"/>
    <w:rsid w:val="007E0194"/>
    <w:rsid w:val="007E1DBF"/>
    <w:rsid w:val="007E2702"/>
    <w:rsid w:val="007E3E2B"/>
    <w:rsid w:val="007E3F19"/>
    <w:rsid w:val="007E4272"/>
    <w:rsid w:val="007E4D33"/>
    <w:rsid w:val="007E77E4"/>
    <w:rsid w:val="007E7DE6"/>
    <w:rsid w:val="007F2D5C"/>
    <w:rsid w:val="007F3DCC"/>
    <w:rsid w:val="007F4573"/>
    <w:rsid w:val="007F6065"/>
    <w:rsid w:val="00803084"/>
    <w:rsid w:val="008038C1"/>
    <w:rsid w:val="008050E2"/>
    <w:rsid w:val="008055AF"/>
    <w:rsid w:val="0080565F"/>
    <w:rsid w:val="008056BC"/>
    <w:rsid w:val="00805A80"/>
    <w:rsid w:val="0080712F"/>
    <w:rsid w:val="008071FC"/>
    <w:rsid w:val="0080732F"/>
    <w:rsid w:val="00811C8A"/>
    <w:rsid w:val="00811DFD"/>
    <w:rsid w:val="0081231D"/>
    <w:rsid w:val="00812B1C"/>
    <w:rsid w:val="008161FD"/>
    <w:rsid w:val="00816B0F"/>
    <w:rsid w:val="00817147"/>
    <w:rsid w:val="008204E1"/>
    <w:rsid w:val="008239B7"/>
    <w:rsid w:val="00830AF5"/>
    <w:rsid w:val="00830E4B"/>
    <w:rsid w:val="00833737"/>
    <w:rsid w:val="00835211"/>
    <w:rsid w:val="00835E36"/>
    <w:rsid w:val="00836CB1"/>
    <w:rsid w:val="00837174"/>
    <w:rsid w:val="0083722A"/>
    <w:rsid w:val="00837E1D"/>
    <w:rsid w:val="008402AB"/>
    <w:rsid w:val="00840A15"/>
    <w:rsid w:val="00841413"/>
    <w:rsid w:val="00841F89"/>
    <w:rsid w:val="00842A9F"/>
    <w:rsid w:val="00842C2E"/>
    <w:rsid w:val="0084446D"/>
    <w:rsid w:val="00847177"/>
    <w:rsid w:val="008509DD"/>
    <w:rsid w:val="00850A26"/>
    <w:rsid w:val="00852794"/>
    <w:rsid w:val="00853E81"/>
    <w:rsid w:val="00854F75"/>
    <w:rsid w:val="008612DA"/>
    <w:rsid w:val="00861AC9"/>
    <w:rsid w:val="00861BB0"/>
    <w:rsid w:val="00861D8B"/>
    <w:rsid w:val="00861FC1"/>
    <w:rsid w:val="008625A0"/>
    <w:rsid w:val="008649AA"/>
    <w:rsid w:val="00865035"/>
    <w:rsid w:val="008658D8"/>
    <w:rsid w:val="00872413"/>
    <w:rsid w:val="0087478A"/>
    <w:rsid w:val="00874F40"/>
    <w:rsid w:val="0087543D"/>
    <w:rsid w:val="008767A7"/>
    <w:rsid w:val="00877F1B"/>
    <w:rsid w:val="00881622"/>
    <w:rsid w:val="0088182E"/>
    <w:rsid w:val="008819DA"/>
    <w:rsid w:val="00883D7C"/>
    <w:rsid w:val="00885986"/>
    <w:rsid w:val="00885F69"/>
    <w:rsid w:val="00886518"/>
    <w:rsid w:val="008869CD"/>
    <w:rsid w:val="00887A28"/>
    <w:rsid w:val="00890696"/>
    <w:rsid w:val="00891CAE"/>
    <w:rsid w:val="00891FB9"/>
    <w:rsid w:val="00894680"/>
    <w:rsid w:val="00894B2E"/>
    <w:rsid w:val="008957CC"/>
    <w:rsid w:val="008A045D"/>
    <w:rsid w:val="008A11B1"/>
    <w:rsid w:val="008A3257"/>
    <w:rsid w:val="008A3F40"/>
    <w:rsid w:val="008A5170"/>
    <w:rsid w:val="008A5677"/>
    <w:rsid w:val="008A5FAF"/>
    <w:rsid w:val="008A6353"/>
    <w:rsid w:val="008A6C7C"/>
    <w:rsid w:val="008A74EB"/>
    <w:rsid w:val="008B2158"/>
    <w:rsid w:val="008B2258"/>
    <w:rsid w:val="008B3627"/>
    <w:rsid w:val="008B46C5"/>
    <w:rsid w:val="008B5C4D"/>
    <w:rsid w:val="008B67F4"/>
    <w:rsid w:val="008B7497"/>
    <w:rsid w:val="008C042B"/>
    <w:rsid w:val="008C045C"/>
    <w:rsid w:val="008C0FE9"/>
    <w:rsid w:val="008C2271"/>
    <w:rsid w:val="008C2645"/>
    <w:rsid w:val="008C2FDB"/>
    <w:rsid w:val="008C3518"/>
    <w:rsid w:val="008C58D9"/>
    <w:rsid w:val="008C5B29"/>
    <w:rsid w:val="008C65DF"/>
    <w:rsid w:val="008C708D"/>
    <w:rsid w:val="008C7D5D"/>
    <w:rsid w:val="008D104A"/>
    <w:rsid w:val="008D133A"/>
    <w:rsid w:val="008D307E"/>
    <w:rsid w:val="008D3803"/>
    <w:rsid w:val="008D3D7D"/>
    <w:rsid w:val="008D4A4D"/>
    <w:rsid w:val="008D683D"/>
    <w:rsid w:val="008D6E83"/>
    <w:rsid w:val="008D7B0D"/>
    <w:rsid w:val="008E0F67"/>
    <w:rsid w:val="008E278C"/>
    <w:rsid w:val="008E4E2C"/>
    <w:rsid w:val="008E59BE"/>
    <w:rsid w:val="008E7797"/>
    <w:rsid w:val="008F11A4"/>
    <w:rsid w:val="008F21B9"/>
    <w:rsid w:val="008F247B"/>
    <w:rsid w:val="008F24F4"/>
    <w:rsid w:val="008F5B2F"/>
    <w:rsid w:val="008F5E6D"/>
    <w:rsid w:val="008F6752"/>
    <w:rsid w:val="008F723A"/>
    <w:rsid w:val="0090241A"/>
    <w:rsid w:val="0090371A"/>
    <w:rsid w:val="00904631"/>
    <w:rsid w:val="00906D6B"/>
    <w:rsid w:val="00910BEC"/>
    <w:rsid w:val="00914807"/>
    <w:rsid w:val="00914EBC"/>
    <w:rsid w:val="0091657B"/>
    <w:rsid w:val="0091685D"/>
    <w:rsid w:val="00927C4F"/>
    <w:rsid w:val="00930F38"/>
    <w:rsid w:val="00931029"/>
    <w:rsid w:val="00932244"/>
    <w:rsid w:val="009322B7"/>
    <w:rsid w:val="00933663"/>
    <w:rsid w:val="0093680C"/>
    <w:rsid w:val="0093774E"/>
    <w:rsid w:val="00937DDE"/>
    <w:rsid w:val="00937F1D"/>
    <w:rsid w:val="009407F9"/>
    <w:rsid w:val="009414AD"/>
    <w:rsid w:val="00943A15"/>
    <w:rsid w:val="00944DFF"/>
    <w:rsid w:val="009466F8"/>
    <w:rsid w:val="00950D19"/>
    <w:rsid w:val="0095171E"/>
    <w:rsid w:val="00951B57"/>
    <w:rsid w:val="00951D6C"/>
    <w:rsid w:val="009521E8"/>
    <w:rsid w:val="00952236"/>
    <w:rsid w:val="00953C12"/>
    <w:rsid w:val="00953D61"/>
    <w:rsid w:val="00955007"/>
    <w:rsid w:val="00955143"/>
    <w:rsid w:val="00955419"/>
    <w:rsid w:val="00955C1A"/>
    <w:rsid w:val="0095703E"/>
    <w:rsid w:val="00966159"/>
    <w:rsid w:val="00966C2F"/>
    <w:rsid w:val="00966D21"/>
    <w:rsid w:val="00966E02"/>
    <w:rsid w:val="00967607"/>
    <w:rsid w:val="00970D39"/>
    <w:rsid w:val="009717C8"/>
    <w:rsid w:val="0097288B"/>
    <w:rsid w:val="0097568B"/>
    <w:rsid w:val="00976D4D"/>
    <w:rsid w:val="0098117B"/>
    <w:rsid w:val="00982104"/>
    <w:rsid w:val="00983A0D"/>
    <w:rsid w:val="00983B21"/>
    <w:rsid w:val="00985EBB"/>
    <w:rsid w:val="00986714"/>
    <w:rsid w:val="00986A62"/>
    <w:rsid w:val="00990063"/>
    <w:rsid w:val="00991388"/>
    <w:rsid w:val="00991FEA"/>
    <w:rsid w:val="00992664"/>
    <w:rsid w:val="00992789"/>
    <w:rsid w:val="009940FE"/>
    <w:rsid w:val="00994310"/>
    <w:rsid w:val="00995409"/>
    <w:rsid w:val="0099545C"/>
    <w:rsid w:val="0099550B"/>
    <w:rsid w:val="009A0478"/>
    <w:rsid w:val="009A0FDB"/>
    <w:rsid w:val="009A15DB"/>
    <w:rsid w:val="009A26BC"/>
    <w:rsid w:val="009A3099"/>
    <w:rsid w:val="009A3E49"/>
    <w:rsid w:val="009A59E1"/>
    <w:rsid w:val="009A6041"/>
    <w:rsid w:val="009B25E6"/>
    <w:rsid w:val="009B27FF"/>
    <w:rsid w:val="009B4640"/>
    <w:rsid w:val="009B4711"/>
    <w:rsid w:val="009B4F77"/>
    <w:rsid w:val="009B5783"/>
    <w:rsid w:val="009B75DF"/>
    <w:rsid w:val="009B7BAC"/>
    <w:rsid w:val="009B7CA6"/>
    <w:rsid w:val="009C09C5"/>
    <w:rsid w:val="009C4C82"/>
    <w:rsid w:val="009C5468"/>
    <w:rsid w:val="009C7D6E"/>
    <w:rsid w:val="009D0275"/>
    <w:rsid w:val="009D2387"/>
    <w:rsid w:val="009D29DE"/>
    <w:rsid w:val="009D3295"/>
    <w:rsid w:val="009D38F0"/>
    <w:rsid w:val="009D44DA"/>
    <w:rsid w:val="009D4B57"/>
    <w:rsid w:val="009D61B2"/>
    <w:rsid w:val="009D6C0F"/>
    <w:rsid w:val="009E1D8F"/>
    <w:rsid w:val="009E4035"/>
    <w:rsid w:val="009E438C"/>
    <w:rsid w:val="009E53CB"/>
    <w:rsid w:val="009E5DA4"/>
    <w:rsid w:val="009F152B"/>
    <w:rsid w:val="009F1629"/>
    <w:rsid w:val="009F33D5"/>
    <w:rsid w:val="009F4EC9"/>
    <w:rsid w:val="009F57AB"/>
    <w:rsid w:val="009F5A3D"/>
    <w:rsid w:val="009F5E48"/>
    <w:rsid w:val="009F5ECC"/>
    <w:rsid w:val="009F6363"/>
    <w:rsid w:val="009F7AA5"/>
    <w:rsid w:val="00A01362"/>
    <w:rsid w:val="00A02663"/>
    <w:rsid w:val="00A033AC"/>
    <w:rsid w:val="00A03B2A"/>
    <w:rsid w:val="00A04503"/>
    <w:rsid w:val="00A05501"/>
    <w:rsid w:val="00A068C9"/>
    <w:rsid w:val="00A077F9"/>
    <w:rsid w:val="00A07CC6"/>
    <w:rsid w:val="00A11D9E"/>
    <w:rsid w:val="00A12A6E"/>
    <w:rsid w:val="00A12EDB"/>
    <w:rsid w:val="00A17DA3"/>
    <w:rsid w:val="00A20D03"/>
    <w:rsid w:val="00A21871"/>
    <w:rsid w:val="00A237AA"/>
    <w:rsid w:val="00A2471B"/>
    <w:rsid w:val="00A25B61"/>
    <w:rsid w:val="00A3136E"/>
    <w:rsid w:val="00A3150B"/>
    <w:rsid w:val="00A31D72"/>
    <w:rsid w:val="00A35482"/>
    <w:rsid w:val="00A36AD5"/>
    <w:rsid w:val="00A411E9"/>
    <w:rsid w:val="00A42CD3"/>
    <w:rsid w:val="00A43103"/>
    <w:rsid w:val="00A43915"/>
    <w:rsid w:val="00A44F68"/>
    <w:rsid w:val="00A45925"/>
    <w:rsid w:val="00A45F72"/>
    <w:rsid w:val="00A46209"/>
    <w:rsid w:val="00A50CBF"/>
    <w:rsid w:val="00A51AC0"/>
    <w:rsid w:val="00A543C4"/>
    <w:rsid w:val="00A54A54"/>
    <w:rsid w:val="00A55832"/>
    <w:rsid w:val="00A55CE9"/>
    <w:rsid w:val="00A5678E"/>
    <w:rsid w:val="00A569FA"/>
    <w:rsid w:val="00A56C64"/>
    <w:rsid w:val="00A6084F"/>
    <w:rsid w:val="00A61211"/>
    <w:rsid w:val="00A61E56"/>
    <w:rsid w:val="00A6247C"/>
    <w:rsid w:val="00A62872"/>
    <w:rsid w:val="00A62B74"/>
    <w:rsid w:val="00A65A8A"/>
    <w:rsid w:val="00A6698E"/>
    <w:rsid w:val="00A712F7"/>
    <w:rsid w:val="00A72966"/>
    <w:rsid w:val="00A742D7"/>
    <w:rsid w:val="00A74F82"/>
    <w:rsid w:val="00A75CEE"/>
    <w:rsid w:val="00A8111E"/>
    <w:rsid w:val="00A84E6A"/>
    <w:rsid w:val="00A85FD2"/>
    <w:rsid w:val="00A86DDB"/>
    <w:rsid w:val="00A87240"/>
    <w:rsid w:val="00A90727"/>
    <w:rsid w:val="00A94038"/>
    <w:rsid w:val="00A97A13"/>
    <w:rsid w:val="00AA0762"/>
    <w:rsid w:val="00AA0987"/>
    <w:rsid w:val="00AA3062"/>
    <w:rsid w:val="00AA3A90"/>
    <w:rsid w:val="00AA4BD3"/>
    <w:rsid w:val="00AA5F15"/>
    <w:rsid w:val="00AA7E3D"/>
    <w:rsid w:val="00AB2368"/>
    <w:rsid w:val="00AB3593"/>
    <w:rsid w:val="00AB3D85"/>
    <w:rsid w:val="00AB3EF6"/>
    <w:rsid w:val="00AB6177"/>
    <w:rsid w:val="00AB708D"/>
    <w:rsid w:val="00AC07C0"/>
    <w:rsid w:val="00AC0E7D"/>
    <w:rsid w:val="00AC14BC"/>
    <w:rsid w:val="00AC36FC"/>
    <w:rsid w:val="00AC3D81"/>
    <w:rsid w:val="00AC434E"/>
    <w:rsid w:val="00AC5847"/>
    <w:rsid w:val="00AC65AE"/>
    <w:rsid w:val="00AD6275"/>
    <w:rsid w:val="00AD6936"/>
    <w:rsid w:val="00AD6EF0"/>
    <w:rsid w:val="00AE40EC"/>
    <w:rsid w:val="00AF2ED4"/>
    <w:rsid w:val="00AF7582"/>
    <w:rsid w:val="00AF7986"/>
    <w:rsid w:val="00B002ED"/>
    <w:rsid w:val="00B01B16"/>
    <w:rsid w:val="00B02070"/>
    <w:rsid w:val="00B02802"/>
    <w:rsid w:val="00B03713"/>
    <w:rsid w:val="00B04214"/>
    <w:rsid w:val="00B0451F"/>
    <w:rsid w:val="00B04C86"/>
    <w:rsid w:val="00B05864"/>
    <w:rsid w:val="00B07C5E"/>
    <w:rsid w:val="00B07D78"/>
    <w:rsid w:val="00B10528"/>
    <w:rsid w:val="00B120DD"/>
    <w:rsid w:val="00B128E0"/>
    <w:rsid w:val="00B14D58"/>
    <w:rsid w:val="00B22550"/>
    <w:rsid w:val="00B22958"/>
    <w:rsid w:val="00B27A0F"/>
    <w:rsid w:val="00B30D67"/>
    <w:rsid w:val="00B31197"/>
    <w:rsid w:val="00B31AA7"/>
    <w:rsid w:val="00B329B5"/>
    <w:rsid w:val="00B32E64"/>
    <w:rsid w:val="00B3485D"/>
    <w:rsid w:val="00B35A31"/>
    <w:rsid w:val="00B35D63"/>
    <w:rsid w:val="00B40C05"/>
    <w:rsid w:val="00B40DAF"/>
    <w:rsid w:val="00B43D62"/>
    <w:rsid w:val="00B44C3F"/>
    <w:rsid w:val="00B46616"/>
    <w:rsid w:val="00B501E0"/>
    <w:rsid w:val="00B53636"/>
    <w:rsid w:val="00B5366D"/>
    <w:rsid w:val="00B53817"/>
    <w:rsid w:val="00B53B03"/>
    <w:rsid w:val="00B5421B"/>
    <w:rsid w:val="00B559D5"/>
    <w:rsid w:val="00B55CF5"/>
    <w:rsid w:val="00B55E5A"/>
    <w:rsid w:val="00B60270"/>
    <w:rsid w:val="00B606B0"/>
    <w:rsid w:val="00B60CBA"/>
    <w:rsid w:val="00B61DF9"/>
    <w:rsid w:val="00B62281"/>
    <w:rsid w:val="00B63B3B"/>
    <w:rsid w:val="00B644A8"/>
    <w:rsid w:val="00B65255"/>
    <w:rsid w:val="00B65432"/>
    <w:rsid w:val="00B65A9D"/>
    <w:rsid w:val="00B65F4D"/>
    <w:rsid w:val="00B67368"/>
    <w:rsid w:val="00B721F7"/>
    <w:rsid w:val="00B73966"/>
    <w:rsid w:val="00B7492A"/>
    <w:rsid w:val="00B75183"/>
    <w:rsid w:val="00B775AE"/>
    <w:rsid w:val="00B77C00"/>
    <w:rsid w:val="00B8370A"/>
    <w:rsid w:val="00B870B6"/>
    <w:rsid w:val="00B90B12"/>
    <w:rsid w:val="00B9109C"/>
    <w:rsid w:val="00B91A17"/>
    <w:rsid w:val="00B933DD"/>
    <w:rsid w:val="00B938B4"/>
    <w:rsid w:val="00B957D3"/>
    <w:rsid w:val="00B96DD0"/>
    <w:rsid w:val="00B96EE8"/>
    <w:rsid w:val="00B97224"/>
    <w:rsid w:val="00B975BC"/>
    <w:rsid w:val="00BA113B"/>
    <w:rsid w:val="00BA1D2F"/>
    <w:rsid w:val="00BA34B7"/>
    <w:rsid w:val="00BA42A2"/>
    <w:rsid w:val="00BA4BB8"/>
    <w:rsid w:val="00BA6EAF"/>
    <w:rsid w:val="00BB24D0"/>
    <w:rsid w:val="00BB5686"/>
    <w:rsid w:val="00BC1F3B"/>
    <w:rsid w:val="00BC2004"/>
    <w:rsid w:val="00BC257B"/>
    <w:rsid w:val="00BC5E00"/>
    <w:rsid w:val="00BC7282"/>
    <w:rsid w:val="00BD10E4"/>
    <w:rsid w:val="00BD1524"/>
    <w:rsid w:val="00BD3154"/>
    <w:rsid w:val="00BD57A3"/>
    <w:rsid w:val="00BD630D"/>
    <w:rsid w:val="00BD6345"/>
    <w:rsid w:val="00BD6A84"/>
    <w:rsid w:val="00BE0682"/>
    <w:rsid w:val="00BE132C"/>
    <w:rsid w:val="00BE16BC"/>
    <w:rsid w:val="00BE1AE6"/>
    <w:rsid w:val="00BE215E"/>
    <w:rsid w:val="00BE3394"/>
    <w:rsid w:val="00BE4606"/>
    <w:rsid w:val="00BE4E29"/>
    <w:rsid w:val="00BE4F2D"/>
    <w:rsid w:val="00BE6343"/>
    <w:rsid w:val="00BE7554"/>
    <w:rsid w:val="00BF044A"/>
    <w:rsid w:val="00BF2705"/>
    <w:rsid w:val="00BF326C"/>
    <w:rsid w:val="00BF3CD9"/>
    <w:rsid w:val="00BF6A22"/>
    <w:rsid w:val="00C00DFA"/>
    <w:rsid w:val="00C01E05"/>
    <w:rsid w:val="00C042B1"/>
    <w:rsid w:val="00C06670"/>
    <w:rsid w:val="00C06CF5"/>
    <w:rsid w:val="00C06FC7"/>
    <w:rsid w:val="00C071CC"/>
    <w:rsid w:val="00C0748C"/>
    <w:rsid w:val="00C07711"/>
    <w:rsid w:val="00C07A55"/>
    <w:rsid w:val="00C13BCC"/>
    <w:rsid w:val="00C14091"/>
    <w:rsid w:val="00C1418B"/>
    <w:rsid w:val="00C14EC0"/>
    <w:rsid w:val="00C17C10"/>
    <w:rsid w:val="00C30752"/>
    <w:rsid w:val="00C31792"/>
    <w:rsid w:val="00C337A2"/>
    <w:rsid w:val="00C352A9"/>
    <w:rsid w:val="00C35300"/>
    <w:rsid w:val="00C35315"/>
    <w:rsid w:val="00C3790D"/>
    <w:rsid w:val="00C404D7"/>
    <w:rsid w:val="00C417A2"/>
    <w:rsid w:val="00C420BD"/>
    <w:rsid w:val="00C43451"/>
    <w:rsid w:val="00C463D0"/>
    <w:rsid w:val="00C47379"/>
    <w:rsid w:val="00C47904"/>
    <w:rsid w:val="00C51E66"/>
    <w:rsid w:val="00C51E77"/>
    <w:rsid w:val="00C5271A"/>
    <w:rsid w:val="00C54FD5"/>
    <w:rsid w:val="00C56378"/>
    <w:rsid w:val="00C6168C"/>
    <w:rsid w:val="00C63F25"/>
    <w:rsid w:val="00C65029"/>
    <w:rsid w:val="00C655C5"/>
    <w:rsid w:val="00C676AA"/>
    <w:rsid w:val="00C7062F"/>
    <w:rsid w:val="00C7092E"/>
    <w:rsid w:val="00C72040"/>
    <w:rsid w:val="00C72A54"/>
    <w:rsid w:val="00C747E4"/>
    <w:rsid w:val="00C751D2"/>
    <w:rsid w:val="00C75C98"/>
    <w:rsid w:val="00C77051"/>
    <w:rsid w:val="00C770EE"/>
    <w:rsid w:val="00C805A5"/>
    <w:rsid w:val="00C8216E"/>
    <w:rsid w:val="00C85B4A"/>
    <w:rsid w:val="00C8622A"/>
    <w:rsid w:val="00C91351"/>
    <w:rsid w:val="00C91BBF"/>
    <w:rsid w:val="00C92918"/>
    <w:rsid w:val="00C931EC"/>
    <w:rsid w:val="00C93DCE"/>
    <w:rsid w:val="00C95149"/>
    <w:rsid w:val="00C958EB"/>
    <w:rsid w:val="00C95EA7"/>
    <w:rsid w:val="00C9688F"/>
    <w:rsid w:val="00CA1E1F"/>
    <w:rsid w:val="00CA200F"/>
    <w:rsid w:val="00CA2B18"/>
    <w:rsid w:val="00CA47C4"/>
    <w:rsid w:val="00CA5094"/>
    <w:rsid w:val="00CA579A"/>
    <w:rsid w:val="00CA70E3"/>
    <w:rsid w:val="00CA7540"/>
    <w:rsid w:val="00CB00A8"/>
    <w:rsid w:val="00CB2C51"/>
    <w:rsid w:val="00CB55AF"/>
    <w:rsid w:val="00CB5F24"/>
    <w:rsid w:val="00CB61AF"/>
    <w:rsid w:val="00CC34A8"/>
    <w:rsid w:val="00CC3AC6"/>
    <w:rsid w:val="00CC3E8D"/>
    <w:rsid w:val="00CC548E"/>
    <w:rsid w:val="00CC5616"/>
    <w:rsid w:val="00CC561C"/>
    <w:rsid w:val="00CC5A98"/>
    <w:rsid w:val="00CC5AEE"/>
    <w:rsid w:val="00CC609D"/>
    <w:rsid w:val="00CD0157"/>
    <w:rsid w:val="00CD0A98"/>
    <w:rsid w:val="00CD10F9"/>
    <w:rsid w:val="00CD2C42"/>
    <w:rsid w:val="00CD5AC1"/>
    <w:rsid w:val="00CE24B7"/>
    <w:rsid w:val="00CE3A7C"/>
    <w:rsid w:val="00CE46E7"/>
    <w:rsid w:val="00CF14F9"/>
    <w:rsid w:val="00CF1EB7"/>
    <w:rsid w:val="00CF2962"/>
    <w:rsid w:val="00CF2BAD"/>
    <w:rsid w:val="00CF3C6B"/>
    <w:rsid w:val="00CF3CB5"/>
    <w:rsid w:val="00CF742E"/>
    <w:rsid w:val="00D0205D"/>
    <w:rsid w:val="00D03206"/>
    <w:rsid w:val="00D04547"/>
    <w:rsid w:val="00D049B8"/>
    <w:rsid w:val="00D05EE7"/>
    <w:rsid w:val="00D060B7"/>
    <w:rsid w:val="00D06678"/>
    <w:rsid w:val="00D06FDA"/>
    <w:rsid w:val="00D074C4"/>
    <w:rsid w:val="00D1019C"/>
    <w:rsid w:val="00D10BDA"/>
    <w:rsid w:val="00D11C9D"/>
    <w:rsid w:val="00D13330"/>
    <w:rsid w:val="00D13C0A"/>
    <w:rsid w:val="00D14E41"/>
    <w:rsid w:val="00D15B05"/>
    <w:rsid w:val="00D15B3F"/>
    <w:rsid w:val="00D15F2E"/>
    <w:rsid w:val="00D168E4"/>
    <w:rsid w:val="00D17CD9"/>
    <w:rsid w:val="00D22687"/>
    <w:rsid w:val="00D23030"/>
    <w:rsid w:val="00D24166"/>
    <w:rsid w:val="00D25394"/>
    <w:rsid w:val="00D263D6"/>
    <w:rsid w:val="00D2699E"/>
    <w:rsid w:val="00D30690"/>
    <w:rsid w:val="00D3305D"/>
    <w:rsid w:val="00D3447A"/>
    <w:rsid w:val="00D34A11"/>
    <w:rsid w:val="00D34F45"/>
    <w:rsid w:val="00D35C25"/>
    <w:rsid w:val="00D375F6"/>
    <w:rsid w:val="00D37F51"/>
    <w:rsid w:val="00D423D6"/>
    <w:rsid w:val="00D43AED"/>
    <w:rsid w:val="00D454DC"/>
    <w:rsid w:val="00D46A97"/>
    <w:rsid w:val="00D51190"/>
    <w:rsid w:val="00D51F20"/>
    <w:rsid w:val="00D5350A"/>
    <w:rsid w:val="00D54B0B"/>
    <w:rsid w:val="00D57D93"/>
    <w:rsid w:val="00D62BC9"/>
    <w:rsid w:val="00D6311B"/>
    <w:rsid w:val="00D632A6"/>
    <w:rsid w:val="00D67157"/>
    <w:rsid w:val="00D67A10"/>
    <w:rsid w:val="00D70374"/>
    <w:rsid w:val="00D705BF"/>
    <w:rsid w:val="00D70925"/>
    <w:rsid w:val="00D742F3"/>
    <w:rsid w:val="00D74CF3"/>
    <w:rsid w:val="00D75991"/>
    <w:rsid w:val="00D759B6"/>
    <w:rsid w:val="00D75F0F"/>
    <w:rsid w:val="00D7684C"/>
    <w:rsid w:val="00D802E8"/>
    <w:rsid w:val="00D83705"/>
    <w:rsid w:val="00D84307"/>
    <w:rsid w:val="00D8480C"/>
    <w:rsid w:val="00D861A7"/>
    <w:rsid w:val="00D86E20"/>
    <w:rsid w:val="00D91D62"/>
    <w:rsid w:val="00D92F9A"/>
    <w:rsid w:val="00D9371D"/>
    <w:rsid w:val="00D93780"/>
    <w:rsid w:val="00D943CE"/>
    <w:rsid w:val="00D95369"/>
    <w:rsid w:val="00D96135"/>
    <w:rsid w:val="00D975D9"/>
    <w:rsid w:val="00DA1D21"/>
    <w:rsid w:val="00DA1FD7"/>
    <w:rsid w:val="00DA20B7"/>
    <w:rsid w:val="00DA45C4"/>
    <w:rsid w:val="00DA47EF"/>
    <w:rsid w:val="00DA4964"/>
    <w:rsid w:val="00DA635E"/>
    <w:rsid w:val="00DA6643"/>
    <w:rsid w:val="00DA75B8"/>
    <w:rsid w:val="00DB26D1"/>
    <w:rsid w:val="00DB2C66"/>
    <w:rsid w:val="00DB5513"/>
    <w:rsid w:val="00DB70CD"/>
    <w:rsid w:val="00DC0EE8"/>
    <w:rsid w:val="00DC1FF4"/>
    <w:rsid w:val="00DC3F62"/>
    <w:rsid w:val="00DC40D1"/>
    <w:rsid w:val="00DC485C"/>
    <w:rsid w:val="00DC4A82"/>
    <w:rsid w:val="00DC4F3B"/>
    <w:rsid w:val="00DC5AB8"/>
    <w:rsid w:val="00DD0FEB"/>
    <w:rsid w:val="00DD2C11"/>
    <w:rsid w:val="00DD4605"/>
    <w:rsid w:val="00DD516E"/>
    <w:rsid w:val="00DD6F91"/>
    <w:rsid w:val="00DE07A5"/>
    <w:rsid w:val="00DE1873"/>
    <w:rsid w:val="00DE1AED"/>
    <w:rsid w:val="00DE3D9C"/>
    <w:rsid w:val="00DE44E2"/>
    <w:rsid w:val="00DE4A04"/>
    <w:rsid w:val="00DF1623"/>
    <w:rsid w:val="00DF1BF9"/>
    <w:rsid w:val="00DF40CB"/>
    <w:rsid w:val="00DF4AC7"/>
    <w:rsid w:val="00DF4F88"/>
    <w:rsid w:val="00DF53A2"/>
    <w:rsid w:val="00DF5657"/>
    <w:rsid w:val="00DF629C"/>
    <w:rsid w:val="00DF649B"/>
    <w:rsid w:val="00DF68A2"/>
    <w:rsid w:val="00E00785"/>
    <w:rsid w:val="00E03102"/>
    <w:rsid w:val="00E04E94"/>
    <w:rsid w:val="00E0714A"/>
    <w:rsid w:val="00E1321E"/>
    <w:rsid w:val="00E13A6C"/>
    <w:rsid w:val="00E15F9E"/>
    <w:rsid w:val="00E160C0"/>
    <w:rsid w:val="00E160D0"/>
    <w:rsid w:val="00E16829"/>
    <w:rsid w:val="00E17B80"/>
    <w:rsid w:val="00E17F0E"/>
    <w:rsid w:val="00E20479"/>
    <w:rsid w:val="00E20A5A"/>
    <w:rsid w:val="00E214DE"/>
    <w:rsid w:val="00E221C2"/>
    <w:rsid w:val="00E2359F"/>
    <w:rsid w:val="00E24677"/>
    <w:rsid w:val="00E25C0B"/>
    <w:rsid w:val="00E27E2F"/>
    <w:rsid w:val="00E30C96"/>
    <w:rsid w:val="00E33F2C"/>
    <w:rsid w:val="00E34D11"/>
    <w:rsid w:val="00E35819"/>
    <w:rsid w:val="00E364D4"/>
    <w:rsid w:val="00E37312"/>
    <w:rsid w:val="00E37686"/>
    <w:rsid w:val="00E37CE4"/>
    <w:rsid w:val="00E400F6"/>
    <w:rsid w:val="00E401DB"/>
    <w:rsid w:val="00E404BD"/>
    <w:rsid w:val="00E41B39"/>
    <w:rsid w:val="00E42745"/>
    <w:rsid w:val="00E469E1"/>
    <w:rsid w:val="00E54B51"/>
    <w:rsid w:val="00E55004"/>
    <w:rsid w:val="00E5670F"/>
    <w:rsid w:val="00E571F2"/>
    <w:rsid w:val="00E60F6F"/>
    <w:rsid w:val="00E65043"/>
    <w:rsid w:val="00E65CF7"/>
    <w:rsid w:val="00E66493"/>
    <w:rsid w:val="00E66512"/>
    <w:rsid w:val="00E666E1"/>
    <w:rsid w:val="00E66A6D"/>
    <w:rsid w:val="00E674F3"/>
    <w:rsid w:val="00E70664"/>
    <w:rsid w:val="00E70A03"/>
    <w:rsid w:val="00E71858"/>
    <w:rsid w:val="00E7262F"/>
    <w:rsid w:val="00E72AAE"/>
    <w:rsid w:val="00E7346B"/>
    <w:rsid w:val="00E7411C"/>
    <w:rsid w:val="00E767E4"/>
    <w:rsid w:val="00E76B26"/>
    <w:rsid w:val="00E76C66"/>
    <w:rsid w:val="00E80637"/>
    <w:rsid w:val="00E82CE3"/>
    <w:rsid w:val="00E834C6"/>
    <w:rsid w:val="00E83769"/>
    <w:rsid w:val="00E86C73"/>
    <w:rsid w:val="00E90779"/>
    <w:rsid w:val="00E91E83"/>
    <w:rsid w:val="00E92252"/>
    <w:rsid w:val="00E935FB"/>
    <w:rsid w:val="00E93997"/>
    <w:rsid w:val="00E93AC9"/>
    <w:rsid w:val="00E944FC"/>
    <w:rsid w:val="00E95C20"/>
    <w:rsid w:val="00E95F9E"/>
    <w:rsid w:val="00E96850"/>
    <w:rsid w:val="00EA355C"/>
    <w:rsid w:val="00EA58C6"/>
    <w:rsid w:val="00EA713E"/>
    <w:rsid w:val="00EB1F14"/>
    <w:rsid w:val="00EB28C0"/>
    <w:rsid w:val="00EB3258"/>
    <w:rsid w:val="00EB33B2"/>
    <w:rsid w:val="00EB5805"/>
    <w:rsid w:val="00EB5F06"/>
    <w:rsid w:val="00EB6590"/>
    <w:rsid w:val="00EC0182"/>
    <w:rsid w:val="00EC0553"/>
    <w:rsid w:val="00EC0AFB"/>
    <w:rsid w:val="00EC1B6F"/>
    <w:rsid w:val="00EC36CF"/>
    <w:rsid w:val="00EC3964"/>
    <w:rsid w:val="00EC3B53"/>
    <w:rsid w:val="00EC4285"/>
    <w:rsid w:val="00EC5433"/>
    <w:rsid w:val="00EC6328"/>
    <w:rsid w:val="00ED05C2"/>
    <w:rsid w:val="00ED3D7C"/>
    <w:rsid w:val="00ED6F54"/>
    <w:rsid w:val="00ED6FB5"/>
    <w:rsid w:val="00EE03C6"/>
    <w:rsid w:val="00EE0A60"/>
    <w:rsid w:val="00EE0E03"/>
    <w:rsid w:val="00EE2FD5"/>
    <w:rsid w:val="00EE3C06"/>
    <w:rsid w:val="00EE46C8"/>
    <w:rsid w:val="00EE486D"/>
    <w:rsid w:val="00EE574D"/>
    <w:rsid w:val="00EE5B2A"/>
    <w:rsid w:val="00EE5D5F"/>
    <w:rsid w:val="00EE7BF0"/>
    <w:rsid w:val="00EF03BD"/>
    <w:rsid w:val="00EF0658"/>
    <w:rsid w:val="00EF1433"/>
    <w:rsid w:val="00EF1805"/>
    <w:rsid w:val="00EF3531"/>
    <w:rsid w:val="00EF39A5"/>
    <w:rsid w:val="00EF3A25"/>
    <w:rsid w:val="00EF3BF8"/>
    <w:rsid w:val="00EF41E5"/>
    <w:rsid w:val="00EF5938"/>
    <w:rsid w:val="00EF75EF"/>
    <w:rsid w:val="00EF7E66"/>
    <w:rsid w:val="00F0142D"/>
    <w:rsid w:val="00F0584D"/>
    <w:rsid w:val="00F0694E"/>
    <w:rsid w:val="00F06A9D"/>
    <w:rsid w:val="00F103C4"/>
    <w:rsid w:val="00F10DE9"/>
    <w:rsid w:val="00F122CD"/>
    <w:rsid w:val="00F14943"/>
    <w:rsid w:val="00F2121E"/>
    <w:rsid w:val="00F21B40"/>
    <w:rsid w:val="00F21D56"/>
    <w:rsid w:val="00F225A2"/>
    <w:rsid w:val="00F23A42"/>
    <w:rsid w:val="00F24B3B"/>
    <w:rsid w:val="00F24D77"/>
    <w:rsid w:val="00F26157"/>
    <w:rsid w:val="00F26C27"/>
    <w:rsid w:val="00F26D15"/>
    <w:rsid w:val="00F318FB"/>
    <w:rsid w:val="00F32F4D"/>
    <w:rsid w:val="00F3524F"/>
    <w:rsid w:val="00F365E0"/>
    <w:rsid w:val="00F37659"/>
    <w:rsid w:val="00F4278A"/>
    <w:rsid w:val="00F430AF"/>
    <w:rsid w:val="00F4450F"/>
    <w:rsid w:val="00F44B53"/>
    <w:rsid w:val="00F45730"/>
    <w:rsid w:val="00F52099"/>
    <w:rsid w:val="00F5357D"/>
    <w:rsid w:val="00F539F6"/>
    <w:rsid w:val="00F54C4B"/>
    <w:rsid w:val="00F54E1A"/>
    <w:rsid w:val="00F56EC0"/>
    <w:rsid w:val="00F57188"/>
    <w:rsid w:val="00F57D20"/>
    <w:rsid w:val="00F57F5D"/>
    <w:rsid w:val="00F61320"/>
    <w:rsid w:val="00F613FF"/>
    <w:rsid w:val="00F61519"/>
    <w:rsid w:val="00F6163C"/>
    <w:rsid w:val="00F62334"/>
    <w:rsid w:val="00F645C2"/>
    <w:rsid w:val="00F64E10"/>
    <w:rsid w:val="00F66029"/>
    <w:rsid w:val="00F66372"/>
    <w:rsid w:val="00F6722C"/>
    <w:rsid w:val="00F67378"/>
    <w:rsid w:val="00F7022A"/>
    <w:rsid w:val="00F7163C"/>
    <w:rsid w:val="00F72B29"/>
    <w:rsid w:val="00F73DB9"/>
    <w:rsid w:val="00F7400C"/>
    <w:rsid w:val="00F7478A"/>
    <w:rsid w:val="00F76D2E"/>
    <w:rsid w:val="00F81644"/>
    <w:rsid w:val="00F8168C"/>
    <w:rsid w:val="00F83F04"/>
    <w:rsid w:val="00F84B94"/>
    <w:rsid w:val="00F85AD1"/>
    <w:rsid w:val="00F91ADD"/>
    <w:rsid w:val="00F928D6"/>
    <w:rsid w:val="00F93853"/>
    <w:rsid w:val="00F94031"/>
    <w:rsid w:val="00F945BC"/>
    <w:rsid w:val="00F950BE"/>
    <w:rsid w:val="00F9778B"/>
    <w:rsid w:val="00FA0C7D"/>
    <w:rsid w:val="00FA10BA"/>
    <w:rsid w:val="00FA1434"/>
    <w:rsid w:val="00FA33E3"/>
    <w:rsid w:val="00FA379C"/>
    <w:rsid w:val="00FA491F"/>
    <w:rsid w:val="00FA654D"/>
    <w:rsid w:val="00FA69A3"/>
    <w:rsid w:val="00FA702F"/>
    <w:rsid w:val="00FB2823"/>
    <w:rsid w:val="00FB2B12"/>
    <w:rsid w:val="00FB7AF1"/>
    <w:rsid w:val="00FC0090"/>
    <w:rsid w:val="00FC04E3"/>
    <w:rsid w:val="00FC27EC"/>
    <w:rsid w:val="00FC2AC9"/>
    <w:rsid w:val="00FC3211"/>
    <w:rsid w:val="00FC45DC"/>
    <w:rsid w:val="00FC5DDD"/>
    <w:rsid w:val="00FC6F35"/>
    <w:rsid w:val="00FC74CB"/>
    <w:rsid w:val="00FC74DF"/>
    <w:rsid w:val="00FD4506"/>
    <w:rsid w:val="00FD4655"/>
    <w:rsid w:val="00FD4682"/>
    <w:rsid w:val="00FD7A86"/>
    <w:rsid w:val="00FE1B77"/>
    <w:rsid w:val="00FE364A"/>
    <w:rsid w:val="00FE6F88"/>
    <w:rsid w:val="00FE738A"/>
    <w:rsid w:val="00FE73B4"/>
    <w:rsid w:val="00FF101E"/>
    <w:rsid w:val="00FF190D"/>
    <w:rsid w:val="00FF2BDB"/>
    <w:rsid w:val="00FF3DA9"/>
    <w:rsid w:val="00FF42F8"/>
    <w:rsid w:val="00FF6939"/>
    <w:rsid w:val="00FF6C0D"/>
    <w:rsid w:val="01522D97"/>
    <w:rsid w:val="015463B5"/>
    <w:rsid w:val="015E67B5"/>
    <w:rsid w:val="01670D39"/>
    <w:rsid w:val="01730271"/>
    <w:rsid w:val="018D7C63"/>
    <w:rsid w:val="019756AB"/>
    <w:rsid w:val="01A65D22"/>
    <w:rsid w:val="01AA645E"/>
    <w:rsid w:val="01B07AE2"/>
    <w:rsid w:val="01CC5ADE"/>
    <w:rsid w:val="01D14BEA"/>
    <w:rsid w:val="01DE0698"/>
    <w:rsid w:val="01E559B8"/>
    <w:rsid w:val="020E1D36"/>
    <w:rsid w:val="02192143"/>
    <w:rsid w:val="02195CFD"/>
    <w:rsid w:val="027956F7"/>
    <w:rsid w:val="028407AB"/>
    <w:rsid w:val="029578E2"/>
    <w:rsid w:val="029A52B2"/>
    <w:rsid w:val="02A82F4D"/>
    <w:rsid w:val="02C42A78"/>
    <w:rsid w:val="02D80B6F"/>
    <w:rsid w:val="02E659C6"/>
    <w:rsid w:val="02F37E9A"/>
    <w:rsid w:val="030909AE"/>
    <w:rsid w:val="03164830"/>
    <w:rsid w:val="03765A8D"/>
    <w:rsid w:val="038A760B"/>
    <w:rsid w:val="03B05FE9"/>
    <w:rsid w:val="03BC6441"/>
    <w:rsid w:val="040A1AA6"/>
    <w:rsid w:val="04122F28"/>
    <w:rsid w:val="0432266F"/>
    <w:rsid w:val="044A477C"/>
    <w:rsid w:val="04774BD1"/>
    <w:rsid w:val="04787F85"/>
    <w:rsid w:val="04806E9D"/>
    <w:rsid w:val="04A31C8A"/>
    <w:rsid w:val="04B075F2"/>
    <w:rsid w:val="04C55564"/>
    <w:rsid w:val="04DD7FE5"/>
    <w:rsid w:val="050A1CD0"/>
    <w:rsid w:val="050B40DF"/>
    <w:rsid w:val="05104F26"/>
    <w:rsid w:val="051F6A1E"/>
    <w:rsid w:val="052A0410"/>
    <w:rsid w:val="052E0E5A"/>
    <w:rsid w:val="053A295D"/>
    <w:rsid w:val="05507761"/>
    <w:rsid w:val="055902B7"/>
    <w:rsid w:val="056C4AF9"/>
    <w:rsid w:val="057C2E85"/>
    <w:rsid w:val="05971EDF"/>
    <w:rsid w:val="05C909F0"/>
    <w:rsid w:val="05F14C24"/>
    <w:rsid w:val="05F304F1"/>
    <w:rsid w:val="06037C16"/>
    <w:rsid w:val="061149D0"/>
    <w:rsid w:val="0619290F"/>
    <w:rsid w:val="061D0303"/>
    <w:rsid w:val="06203C08"/>
    <w:rsid w:val="063D5860"/>
    <w:rsid w:val="067237F2"/>
    <w:rsid w:val="0679767B"/>
    <w:rsid w:val="067F3731"/>
    <w:rsid w:val="068F2D80"/>
    <w:rsid w:val="0690359A"/>
    <w:rsid w:val="069137DC"/>
    <w:rsid w:val="06915E39"/>
    <w:rsid w:val="06944FDB"/>
    <w:rsid w:val="06977017"/>
    <w:rsid w:val="06BB4834"/>
    <w:rsid w:val="06C51359"/>
    <w:rsid w:val="06CD13CB"/>
    <w:rsid w:val="06CE52B6"/>
    <w:rsid w:val="06D941EC"/>
    <w:rsid w:val="06E91CAA"/>
    <w:rsid w:val="06EE2DA2"/>
    <w:rsid w:val="06FA75EA"/>
    <w:rsid w:val="070E57A9"/>
    <w:rsid w:val="071B08A4"/>
    <w:rsid w:val="07224751"/>
    <w:rsid w:val="073E0DFA"/>
    <w:rsid w:val="074F446A"/>
    <w:rsid w:val="07524244"/>
    <w:rsid w:val="07613645"/>
    <w:rsid w:val="07760543"/>
    <w:rsid w:val="07AC7BF1"/>
    <w:rsid w:val="07C85BED"/>
    <w:rsid w:val="07E0514E"/>
    <w:rsid w:val="07EC5CD1"/>
    <w:rsid w:val="08200046"/>
    <w:rsid w:val="08252E1D"/>
    <w:rsid w:val="08554406"/>
    <w:rsid w:val="08571CA9"/>
    <w:rsid w:val="086A08A4"/>
    <w:rsid w:val="08766057"/>
    <w:rsid w:val="0887485A"/>
    <w:rsid w:val="08D3300D"/>
    <w:rsid w:val="08D41BC0"/>
    <w:rsid w:val="08EE13C6"/>
    <w:rsid w:val="08EF1734"/>
    <w:rsid w:val="090B1969"/>
    <w:rsid w:val="092D7929"/>
    <w:rsid w:val="09390ED0"/>
    <w:rsid w:val="09521915"/>
    <w:rsid w:val="09817438"/>
    <w:rsid w:val="09C9647C"/>
    <w:rsid w:val="09CC443C"/>
    <w:rsid w:val="09F546FD"/>
    <w:rsid w:val="09F83335"/>
    <w:rsid w:val="0A092DD1"/>
    <w:rsid w:val="0A0F3AC4"/>
    <w:rsid w:val="0A271CC3"/>
    <w:rsid w:val="0A4A1E76"/>
    <w:rsid w:val="0A791747"/>
    <w:rsid w:val="0A8D7C95"/>
    <w:rsid w:val="0A991D61"/>
    <w:rsid w:val="0ACD6593"/>
    <w:rsid w:val="0AD1239A"/>
    <w:rsid w:val="0AF711C7"/>
    <w:rsid w:val="0AF824D6"/>
    <w:rsid w:val="0B015096"/>
    <w:rsid w:val="0B4775F7"/>
    <w:rsid w:val="0B561CA7"/>
    <w:rsid w:val="0B7B5776"/>
    <w:rsid w:val="0B9566BE"/>
    <w:rsid w:val="0B977ABE"/>
    <w:rsid w:val="0B991125"/>
    <w:rsid w:val="0BA06279"/>
    <w:rsid w:val="0BB82A56"/>
    <w:rsid w:val="0BB95C93"/>
    <w:rsid w:val="0BBA5C59"/>
    <w:rsid w:val="0BD679B0"/>
    <w:rsid w:val="0BE823BF"/>
    <w:rsid w:val="0BF65EFE"/>
    <w:rsid w:val="0C0F2C98"/>
    <w:rsid w:val="0C3B5053"/>
    <w:rsid w:val="0C676B3B"/>
    <w:rsid w:val="0C6C6B52"/>
    <w:rsid w:val="0C713A18"/>
    <w:rsid w:val="0C90688C"/>
    <w:rsid w:val="0CA25C15"/>
    <w:rsid w:val="0CFD09CD"/>
    <w:rsid w:val="0D152D69"/>
    <w:rsid w:val="0D202FE0"/>
    <w:rsid w:val="0D3C0553"/>
    <w:rsid w:val="0D3C71F5"/>
    <w:rsid w:val="0D4F5CCE"/>
    <w:rsid w:val="0D58108D"/>
    <w:rsid w:val="0D6C29EA"/>
    <w:rsid w:val="0D7B6D43"/>
    <w:rsid w:val="0D7E49B0"/>
    <w:rsid w:val="0D7E5AA7"/>
    <w:rsid w:val="0DA27663"/>
    <w:rsid w:val="0DAF12DB"/>
    <w:rsid w:val="0DBB6E63"/>
    <w:rsid w:val="0DCC4FED"/>
    <w:rsid w:val="0DF77F57"/>
    <w:rsid w:val="0E133850"/>
    <w:rsid w:val="0E205A38"/>
    <w:rsid w:val="0E3F683D"/>
    <w:rsid w:val="0E6D179A"/>
    <w:rsid w:val="0E9A21F7"/>
    <w:rsid w:val="0E9D32E4"/>
    <w:rsid w:val="0E9F561C"/>
    <w:rsid w:val="0EA97FA5"/>
    <w:rsid w:val="0ECB4CA9"/>
    <w:rsid w:val="0EED2B15"/>
    <w:rsid w:val="0EF1437E"/>
    <w:rsid w:val="0F2355E5"/>
    <w:rsid w:val="0F2359EC"/>
    <w:rsid w:val="0F380BE4"/>
    <w:rsid w:val="0F3D66EB"/>
    <w:rsid w:val="0F432816"/>
    <w:rsid w:val="0F450E72"/>
    <w:rsid w:val="0F6F79F9"/>
    <w:rsid w:val="0F873505"/>
    <w:rsid w:val="0FAF4626"/>
    <w:rsid w:val="0FB755D0"/>
    <w:rsid w:val="0FBF07D0"/>
    <w:rsid w:val="0FCC0C2C"/>
    <w:rsid w:val="0FEE2556"/>
    <w:rsid w:val="10053E01"/>
    <w:rsid w:val="100C455B"/>
    <w:rsid w:val="104D28EC"/>
    <w:rsid w:val="106D5047"/>
    <w:rsid w:val="10AC30F1"/>
    <w:rsid w:val="10C00BA8"/>
    <w:rsid w:val="10EC240D"/>
    <w:rsid w:val="10F02653"/>
    <w:rsid w:val="11000A14"/>
    <w:rsid w:val="110914E8"/>
    <w:rsid w:val="11133ECD"/>
    <w:rsid w:val="11192D9A"/>
    <w:rsid w:val="113A4462"/>
    <w:rsid w:val="115375D5"/>
    <w:rsid w:val="116E2AF9"/>
    <w:rsid w:val="11713E24"/>
    <w:rsid w:val="118A63BE"/>
    <w:rsid w:val="118D4DA6"/>
    <w:rsid w:val="11A73A9F"/>
    <w:rsid w:val="11AA216E"/>
    <w:rsid w:val="11AA5FE9"/>
    <w:rsid w:val="11B655B6"/>
    <w:rsid w:val="11C21FD8"/>
    <w:rsid w:val="11CF189F"/>
    <w:rsid w:val="11D24F1C"/>
    <w:rsid w:val="11D542D9"/>
    <w:rsid w:val="11EF46BF"/>
    <w:rsid w:val="11F94D3E"/>
    <w:rsid w:val="11FA0EF0"/>
    <w:rsid w:val="122A26FC"/>
    <w:rsid w:val="12322ECA"/>
    <w:rsid w:val="123A0BB5"/>
    <w:rsid w:val="12692957"/>
    <w:rsid w:val="12EA624C"/>
    <w:rsid w:val="12F66B61"/>
    <w:rsid w:val="132D6B84"/>
    <w:rsid w:val="13431A4F"/>
    <w:rsid w:val="13686B54"/>
    <w:rsid w:val="13894A17"/>
    <w:rsid w:val="13AA26DF"/>
    <w:rsid w:val="13B17C7D"/>
    <w:rsid w:val="13B7765D"/>
    <w:rsid w:val="13BD0ADC"/>
    <w:rsid w:val="13D45A31"/>
    <w:rsid w:val="13DF7850"/>
    <w:rsid w:val="13FD5FC5"/>
    <w:rsid w:val="14322533"/>
    <w:rsid w:val="143E1D6B"/>
    <w:rsid w:val="144D573C"/>
    <w:rsid w:val="145205DA"/>
    <w:rsid w:val="14644C62"/>
    <w:rsid w:val="148016E0"/>
    <w:rsid w:val="14916D9C"/>
    <w:rsid w:val="14952B45"/>
    <w:rsid w:val="14A01D9A"/>
    <w:rsid w:val="14B239C2"/>
    <w:rsid w:val="14B50784"/>
    <w:rsid w:val="14BC71D4"/>
    <w:rsid w:val="14D939FE"/>
    <w:rsid w:val="14E608B8"/>
    <w:rsid w:val="14ED6F52"/>
    <w:rsid w:val="14F11D1C"/>
    <w:rsid w:val="15085ED4"/>
    <w:rsid w:val="151D3AE9"/>
    <w:rsid w:val="152609AA"/>
    <w:rsid w:val="1528066B"/>
    <w:rsid w:val="15594BED"/>
    <w:rsid w:val="15610A72"/>
    <w:rsid w:val="157E0DC2"/>
    <w:rsid w:val="15885689"/>
    <w:rsid w:val="158D365C"/>
    <w:rsid w:val="15983FA3"/>
    <w:rsid w:val="15A859B4"/>
    <w:rsid w:val="15D57B47"/>
    <w:rsid w:val="15FF47D7"/>
    <w:rsid w:val="16061FA3"/>
    <w:rsid w:val="16325FDB"/>
    <w:rsid w:val="16334161"/>
    <w:rsid w:val="16451090"/>
    <w:rsid w:val="166944E4"/>
    <w:rsid w:val="16985D27"/>
    <w:rsid w:val="16AD7788"/>
    <w:rsid w:val="16B27431"/>
    <w:rsid w:val="16B33087"/>
    <w:rsid w:val="16E212E9"/>
    <w:rsid w:val="16E57004"/>
    <w:rsid w:val="16E9008E"/>
    <w:rsid w:val="16EA05F4"/>
    <w:rsid w:val="16F32B09"/>
    <w:rsid w:val="16FB350C"/>
    <w:rsid w:val="16FC70A2"/>
    <w:rsid w:val="170176F1"/>
    <w:rsid w:val="17155D54"/>
    <w:rsid w:val="173231A5"/>
    <w:rsid w:val="1733534E"/>
    <w:rsid w:val="175D4094"/>
    <w:rsid w:val="175E160C"/>
    <w:rsid w:val="176B7B70"/>
    <w:rsid w:val="17897D3C"/>
    <w:rsid w:val="17903232"/>
    <w:rsid w:val="17982872"/>
    <w:rsid w:val="179A521E"/>
    <w:rsid w:val="179F697B"/>
    <w:rsid w:val="17BD3B45"/>
    <w:rsid w:val="17BE017F"/>
    <w:rsid w:val="17D27DCA"/>
    <w:rsid w:val="17D87C0B"/>
    <w:rsid w:val="17EB0CBB"/>
    <w:rsid w:val="17EE78E6"/>
    <w:rsid w:val="17F65F5C"/>
    <w:rsid w:val="18031487"/>
    <w:rsid w:val="180A3B33"/>
    <w:rsid w:val="180E1472"/>
    <w:rsid w:val="18276109"/>
    <w:rsid w:val="18303F65"/>
    <w:rsid w:val="18351F4C"/>
    <w:rsid w:val="186F78DB"/>
    <w:rsid w:val="1891567C"/>
    <w:rsid w:val="18B81806"/>
    <w:rsid w:val="18C41666"/>
    <w:rsid w:val="18DA6602"/>
    <w:rsid w:val="18F468DF"/>
    <w:rsid w:val="18FC0E85"/>
    <w:rsid w:val="19084C98"/>
    <w:rsid w:val="190E6349"/>
    <w:rsid w:val="19111245"/>
    <w:rsid w:val="192E7835"/>
    <w:rsid w:val="19360920"/>
    <w:rsid w:val="194A0F19"/>
    <w:rsid w:val="194B5753"/>
    <w:rsid w:val="195412D8"/>
    <w:rsid w:val="19574B77"/>
    <w:rsid w:val="19601970"/>
    <w:rsid w:val="196E55BA"/>
    <w:rsid w:val="19781A4D"/>
    <w:rsid w:val="197D7C70"/>
    <w:rsid w:val="19857A2D"/>
    <w:rsid w:val="198D401D"/>
    <w:rsid w:val="19AC2A1D"/>
    <w:rsid w:val="19C77432"/>
    <w:rsid w:val="19CF3963"/>
    <w:rsid w:val="19F72686"/>
    <w:rsid w:val="1A06747C"/>
    <w:rsid w:val="1A0978F6"/>
    <w:rsid w:val="1A250273"/>
    <w:rsid w:val="1A35747A"/>
    <w:rsid w:val="1A3F33A5"/>
    <w:rsid w:val="1A421AD2"/>
    <w:rsid w:val="1A536EE9"/>
    <w:rsid w:val="1A8533CB"/>
    <w:rsid w:val="1AAF0739"/>
    <w:rsid w:val="1AB52C84"/>
    <w:rsid w:val="1AB91309"/>
    <w:rsid w:val="1ABF07AA"/>
    <w:rsid w:val="1AC115E2"/>
    <w:rsid w:val="1AE527EF"/>
    <w:rsid w:val="1AE80689"/>
    <w:rsid w:val="1AF72B2B"/>
    <w:rsid w:val="1B230220"/>
    <w:rsid w:val="1B636618"/>
    <w:rsid w:val="1B6E5E3F"/>
    <w:rsid w:val="1B7D2171"/>
    <w:rsid w:val="1B947830"/>
    <w:rsid w:val="1B9A64AA"/>
    <w:rsid w:val="1BB17301"/>
    <w:rsid w:val="1BB30947"/>
    <w:rsid w:val="1BD76D46"/>
    <w:rsid w:val="1C0A15F3"/>
    <w:rsid w:val="1C172CF9"/>
    <w:rsid w:val="1C775B5F"/>
    <w:rsid w:val="1C860D42"/>
    <w:rsid w:val="1C8A7A08"/>
    <w:rsid w:val="1C8F72AA"/>
    <w:rsid w:val="1C965715"/>
    <w:rsid w:val="1C9C0A4A"/>
    <w:rsid w:val="1CB5304E"/>
    <w:rsid w:val="1CBB623C"/>
    <w:rsid w:val="1CC10175"/>
    <w:rsid w:val="1CC32262"/>
    <w:rsid w:val="1CD4376C"/>
    <w:rsid w:val="1CEF1E82"/>
    <w:rsid w:val="1CF711F7"/>
    <w:rsid w:val="1D0055FC"/>
    <w:rsid w:val="1D4636A0"/>
    <w:rsid w:val="1D470937"/>
    <w:rsid w:val="1D4A3BF7"/>
    <w:rsid w:val="1D55778B"/>
    <w:rsid w:val="1D5B29DF"/>
    <w:rsid w:val="1D6D15AB"/>
    <w:rsid w:val="1D6E5738"/>
    <w:rsid w:val="1D715B5E"/>
    <w:rsid w:val="1D743D6B"/>
    <w:rsid w:val="1D8366DF"/>
    <w:rsid w:val="1D992EDA"/>
    <w:rsid w:val="1DDA5F97"/>
    <w:rsid w:val="1DE76E75"/>
    <w:rsid w:val="1E19517C"/>
    <w:rsid w:val="1E2426BF"/>
    <w:rsid w:val="1E2A15CE"/>
    <w:rsid w:val="1E5E7299"/>
    <w:rsid w:val="1E624E6F"/>
    <w:rsid w:val="1EAB1FE0"/>
    <w:rsid w:val="1EC91EDD"/>
    <w:rsid w:val="1ED65977"/>
    <w:rsid w:val="1EF4049F"/>
    <w:rsid w:val="1EF6340E"/>
    <w:rsid w:val="1F015FAB"/>
    <w:rsid w:val="1F075B45"/>
    <w:rsid w:val="1F0E1B8B"/>
    <w:rsid w:val="1F10412D"/>
    <w:rsid w:val="1F1F0184"/>
    <w:rsid w:val="1F22316A"/>
    <w:rsid w:val="1F2756C9"/>
    <w:rsid w:val="1F3756AB"/>
    <w:rsid w:val="1F380585"/>
    <w:rsid w:val="1F520788"/>
    <w:rsid w:val="1F7E3E68"/>
    <w:rsid w:val="1F951E67"/>
    <w:rsid w:val="1FB957FE"/>
    <w:rsid w:val="1FC659EB"/>
    <w:rsid w:val="1FD25148"/>
    <w:rsid w:val="1FFB7BD5"/>
    <w:rsid w:val="1FFD5CE7"/>
    <w:rsid w:val="200D0044"/>
    <w:rsid w:val="20235B3C"/>
    <w:rsid w:val="202E7F90"/>
    <w:rsid w:val="20300735"/>
    <w:rsid w:val="2046399D"/>
    <w:rsid w:val="20472B2E"/>
    <w:rsid w:val="204A3E46"/>
    <w:rsid w:val="205A5222"/>
    <w:rsid w:val="205B10CA"/>
    <w:rsid w:val="205E1CF3"/>
    <w:rsid w:val="2081284F"/>
    <w:rsid w:val="20B87D78"/>
    <w:rsid w:val="20CC5C51"/>
    <w:rsid w:val="20D91086"/>
    <w:rsid w:val="20E04A66"/>
    <w:rsid w:val="20FD1714"/>
    <w:rsid w:val="210C228A"/>
    <w:rsid w:val="21144C9C"/>
    <w:rsid w:val="2114792B"/>
    <w:rsid w:val="21231159"/>
    <w:rsid w:val="212E3065"/>
    <w:rsid w:val="21367641"/>
    <w:rsid w:val="214D74EC"/>
    <w:rsid w:val="216C2B6E"/>
    <w:rsid w:val="21751D96"/>
    <w:rsid w:val="217D0136"/>
    <w:rsid w:val="217F0EDA"/>
    <w:rsid w:val="218409B5"/>
    <w:rsid w:val="21887CAE"/>
    <w:rsid w:val="21C5751F"/>
    <w:rsid w:val="21D032A4"/>
    <w:rsid w:val="220671C2"/>
    <w:rsid w:val="222564C1"/>
    <w:rsid w:val="222A65FD"/>
    <w:rsid w:val="228D5008"/>
    <w:rsid w:val="22A574D5"/>
    <w:rsid w:val="22A93717"/>
    <w:rsid w:val="22CC4313"/>
    <w:rsid w:val="22CD5083"/>
    <w:rsid w:val="231527A6"/>
    <w:rsid w:val="23834E76"/>
    <w:rsid w:val="23861E1F"/>
    <w:rsid w:val="238A4408"/>
    <w:rsid w:val="239E1852"/>
    <w:rsid w:val="239F6258"/>
    <w:rsid w:val="23DD4085"/>
    <w:rsid w:val="23DE2B18"/>
    <w:rsid w:val="23F535C8"/>
    <w:rsid w:val="24135A7E"/>
    <w:rsid w:val="24136FFD"/>
    <w:rsid w:val="24297397"/>
    <w:rsid w:val="242C4A39"/>
    <w:rsid w:val="24407126"/>
    <w:rsid w:val="24537D0A"/>
    <w:rsid w:val="246B3A3D"/>
    <w:rsid w:val="24706AF9"/>
    <w:rsid w:val="24901D30"/>
    <w:rsid w:val="24C91C57"/>
    <w:rsid w:val="25284D85"/>
    <w:rsid w:val="252D4F06"/>
    <w:rsid w:val="25346E17"/>
    <w:rsid w:val="253B2CBA"/>
    <w:rsid w:val="2561095C"/>
    <w:rsid w:val="25A96648"/>
    <w:rsid w:val="25AF2D3C"/>
    <w:rsid w:val="25C725FE"/>
    <w:rsid w:val="25D51A25"/>
    <w:rsid w:val="25E6726D"/>
    <w:rsid w:val="25ED2BC5"/>
    <w:rsid w:val="25F539AE"/>
    <w:rsid w:val="25F7033F"/>
    <w:rsid w:val="26010368"/>
    <w:rsid w:val="260D6BCB"/>
    <w:rsid w:val="26713F28"/>
    <w:rsid w:val="26774805"/>
    <w:rsid w:val="26827430"/>
    <w:rsid w:val="26AC2976"/>
    <w:rsid w:val="26D33298"/>
    <w:rsid w:val="26E340DB"/>
    <w:rsid w:val="26F81FC4"/>
    <w:rsid w:val="26F936EF"/>
    <w:rsid w:val="26F9405D"/>
    <w:rsid w:val="2702244F"/>
    <w:rsid w:val="2705277F"/>
    <w:rsid w:val="27062E3A"/>
    <w:rsid w:val="27433A8E"/>
    <w:rsid w:val="27485762"/>
    <w:rsid w:val="274C4C1F"/>
    <w:rsid w:val="275864D8"/>
    <w:rsid w:val="277808D6"/>
    <w:rsid w:val="278E0816"/>
    <w:rsid w:val="27A55DEE"/>
    <w:rsid w:val="27A7714F"/>
    <w:rsid w:val="27AB5430"/>
    <w:rsid w:val="27E16A81"/>
    <w:rsid w:val="280457D5"/>
    <w:rsid w:val="28057010"/>
    <w:rsid w:val="28105886"/>
    <w:rsid w:val="28205441"/>
    <w:rsid w:val="283515DB"/>
    <w:rsid w:val="283722CD"/>
    <w:rsid w:val="283D1993"/>
    <w:rsid w:val="28471884"/>
    <w:rsid w:val="28475D8A"/>
    <w:rsid w:val="284A7168"/>
    <w:rsid w:val="285341A5"/>
    <w:rsid w:val="285966A2"/>
    <w:rsid w:val="28834FDB"/>
    <w:rsid w:val="289D7024"/>
    <w:rsid w:val="28AD7AB3"/>
    <w:rsid w:val="28B86BBF"/>
    <w:rsid w:val="28D00590"/>
    <w:rsid w:val="28D30C5D"/>
    <w:rsid w:val="28FF3504"/>
    <w:rsid w:val="29051F5F"/>
    <w:rsid w:val="2928348A"/>
    <w:rsid w:val="292F2871"/>
    <w:rsid w:val="293B1E2E"/>
    <w:rsid w:val="29721CDF"/>
    <w:rsid w:val="298356F6"/>
    <w:rsid w:val="299D30AD"/>
    <w:rsid w:val="29A266D3"/>
    <w:rsid w:val="29A82DB1"/>
    <w:rsid w:val="29CC7154"/>
    <w:rsid w:val="29E96C0C"/>
    <w:rsid w:val="29F532C4"/>
    <w:rsid w:val="2A2C7709"/>
    <w:rsid w:val="2A2F6DCE"/>
    <w:rsid w:val="2A3B0F23"/>
    <w:rsid w:val="2A4149B3"/>
    <w:rsid w:val="2A745BBF"/>
    <w:rsid w:val="2A9147DD"/>
    <w:rsid w:val="2AA529F7"/>
    <w:rsid w:val="2AB51A7F"/>
    <w:rsid w:val="2ABF1C27"/>
    <w:rsid w:val="2ACD2C93"/>
    <w:rsid w:val="2AD878A4"/>
    <w:rsid w:val="2AE36A6E"/>
    <w:rsid w:val="2AF2725A"/>
    <w:rsid w:val="2AFB6AE1"/>
    <w:rsid w:val="2B04343E"/>
    <w:rsid w:val="2B053A01"/>
    <w:rsid w:val="2B1F7146"/>
    <w:rsid w:val="2B23099A"/>
    <w:rsid w:val="2B2C7C2D"/>
    <w:rsid w:val="2B377749"/>
    <w:rsid w:val="2B5E012A"/>
    <w:rsid w:val="2B68449E"/>
    <w:rsid w:val="2BA42AF2"/>
    <w:rsid w:val="2BDD4A3C"/>
    <w:rsid w:val="2BE56EF8"/>
    <w:rsid w:val="2BF23966"/>
    <w:rsid w:val="2C3E7ADA"/>
    <w:rsid w:val="2C531D13"/>
    <w:rsid w:val="2C6922EF"/>
    <w:rsid w:val="2C7D64C4"/>
    <w:rsid w:val="2C7E3814"/>
    <w:rsid w:val="2CBE2C6E"/>
    <w:rsid w:val="2CD9196F"/>
    <w:rsid w:val="2D2E62A0"/>
    <w:rsid w:val="2D3140E1"/>
    <w:rsid w:val="2D3239C6"/>
    <w:rsid w:val="2D505DB7"/>
    <w:rsid w:val="2D875640"/>
    <w:rsid w:val="2DB83ACA"/>
    <w:rsid w:val="2DC037DA"/>
    <w:rsid w:val="2DC973FB"/>
    <w:rsid w:val="2DCF6D1E"/>
    <w:rsid w:val="2DE01006"/>
    <w:rsid w:val="2DE01507"/>
    <w:rsid w:val="2DFD6867"/>
    <w:rsid w:val="2E1041F3"/>
    <w:rsid w:val="2E1D5E92"/>
    <w:rsid w:val="2E3253B5"/>
    <w:rsid w:val="2E56722F"/>
    <w:rsid w:val="2E5710C8"/>
    <w:rsid w:val="2E6B3099"/>
    <w:rsid w:val="2E793584"/>
    <w:rsid w:val="2E851B90"/>
    <w:rsid w:val="2EA116FA"/>
    <w:rsid w:val="2EAA2D9F"/>
    <w:rsid w:val="2EAF1485"/>
    <w:rsid w:val="2EE53938"/>
    <w:rsid w:val="2F0011CA"/>
    <w:rsid w:val="2F065857"/>
    <w:rsid w:val="2F150BFC"/>
    <w:rsid w:val="2F290BCC"/>
    <w:rsid w:val="2F2A5B82"/>
    <w:rsid w:val="2F3E31AC"/>
    <w:rsid w:val="2F53373B"/>
    <w:rsid w:val="2F787ADA"/>
    <w:rsid w:val="2F834EBD"/>
    <w:rsid w:val="2F954914"/>
    <w:rsid w:val="2F9A66AC"/>
    <w:rsid w:val="2FA34E76"/>
    <w:rsid w:val="2FA73165"/>
    <w:rsid w:val="2FE55DF3"/>
    <w:rsid w:val="300D4699"/>
    <w:rsid w:val="301068E2"/>
    <w:rsid w:val="30210B84"/>
    <w:rsid w:val="304916CF"/>
    <w:rsid w:val="305D4D33"/>
    <w:rsid w:val="30C63C4E"/>
    <w:rsid w:val="310C56AC"/>
    <w:rsid w:val="31101CD2"/>
    <w:rsid w:val="311E40E9"/>
    <w:rsid w:val="313F3008"/>
    <w:rsid w:val="315937F3"/>
    <w:rsid w:val="315B3C70"/>
    <w:rsid w:val="31B72145"/>
    <w:rsid w:val="31F83D81"/>
    <w:rsid w:val="32756BB6"/>
    <w:rsid w:val="32941A74"/>
    <w:rsid w:val="3298751D"/>
    <w:rsid w:val="32B51BA8"/>
    <w:rsid w:val="32CE4205"/>
    <w:rsid w:val="32D839EA"/>
    <w:rsid w:val="32DD7696"/>
    <w:rsid w:val="32E82327"/>
    <w:rsid w:val="32EB5E87"/>
    <w:rsid w:val="32F32784"/>
    <w:rsid w:val="33105D37"/>
    <w:rsid w:val="33106CE1"/>
    <w:rsid w:val="33232658"/>
    <w:rsid w:val="33260A3C"/>
    <w:rsid w:val="33341427"/>
    <w:rsid w:val="333F05DB"/>
    <w:rsid w:val="335D0195"/>
    <w:rsid w:val="33696197"/>
    <w:rsid w:val="336B5FB5"/>
    <w:rsid w:val="337A11D1"/>
    <w:rsid w:val="33836BE9"/>
    <w:rsid w:val="338C0E63"/>
    <w:rsid w:val="33B559B9"/>
    <w:rsid w:val="33B8498B"/>
    <w:rsid w:val="33DF07B9"/>
    <w:rsid w:val="33E63D19"/>
    <w:rsid w:val="34020529"/>
    <w:rsid w:val="3406623A"/>
    <w:rsid w:val="340C10E0"/>
    <w:rsid w:val="34156A72"/>
    <w:rsid w:val="341873B1"/>
    <w:rsid w:val="34194B6F"/>
    <w:rsid w:val="34425A61"/>
    <w:rsid w:val="345E13BF"/>
    <w:rsid w:val="34696C27"/>
    <w:rsid w:val="34750879"/>
    <w:rsid w:val="34761BB9"/>
    <w:rsid w:val="34B05CF0"/>
    <w:rsid w:val="34B14255"/>
    <w:rsid w:val="34BC5C62"/>
    <w:rsid w:val="34C816F4"/>
    <w:rsid w:val="34CB0C98"/>
    <w:rsid w:val="34E51C3F"/>
    <w:rsid w:val="34F605DE"/>
    <w:rsid w:val="35010D70"/>
    <w:rsid w:val="357553BB"/>
    <w:rsid w:val="358018FA"/>
    <w:rsid w:val="35B2649D"/>
    <w:rsid w:val="35DA1674"/>
    <w:rsid w:val="35F866FD"/>
    <w:rsid w:val="35FA0C78"/>
    <w:rsid w:val="35FE57A6"/>
    <w:rsid w:val="36022FC0"/>
    <w:rsid w:val="364C7C49"/>
    <w:rsid w:val="36683FC8"/>
    <w:rsid w:val="366923E3"/>
    <w:rsid w:val="3670560E"/>
    <w:rsid w:val="36AE0420"/>
    <w:rsid w:val="36C47C93"/>
    <w:rsid w:val="36CA17BB"/>
    <w:rsid w:val="36E31A35"/>
    <w:rsid w:val="36FC3E2C"/>
    <w:rsid w:val="370345DE"/>
    <w:rsid w:val="37164679"/>
    <w:rsid w:val="37347EAA"/>
    <w:rsid w:val="37390209"/>
    <w:rsid w:val="373933C0"/>
    <w:rsid w:val="373C0866"/>
    <w:rsid w:val="374639F3"/>
    <w:rsid w:val="374651BC"/>
    <w:rsid w:val="375A3DFA"/>
    <w:rsid w:val="375D0408"/>
    <w:rsid w:val="376C7B80"/>
    <w:rsid w:val="376F1AAA"/>
    <w:rsid w:val="377F0E61"/>
    <w:rsid w:val="379D4136"/>
    <w:rsid w:val="37A717DC"/>
    <w:rsid w:val="37DD1B91"/>
    <w:rsid w:val="37DF6EFD"/>
    <w:rsid w:val="37E70F78"/>
    <w:rsid w:val="37E875E3"/>
    <w:rsid w:val="37EB44F8"/>
    <w:rsid w:val="37EC7594"/>
    <w:rsid w:val="37F550EE"/>
    <w:rsid w:val="380E3FAB"/>
    <w:rsid w:val="381D2CCC"/>
    <w:rsid w:val="38274DD0"/>
    <w:rsid w:val="382C4936"/>
    <w:rsid w:val="38542F41"/>
    <w:rsid w:val="3860629C"/>
    <w:rsid w:val="3872122C"/>
    <w:rsid w:val="387C3FE4"/>
    <w:rsid w:val="38800C85"/>
    <w:rsid w:val="388444D8"/>
    <w:rsid w:val="389F1F52"/>
    <w:rsid w:val="38AC6E0F"/>
    <w:rsid w:val="38C20DD5"/>
    <w:rsid w:val="390B691F"/>
    <w:rsid w:val="39112271"/>
    <w:rsid w:val="392F69F0"/>
    <w:rsid w:val="395E2615"/>
    <w:rsid w:val="397F65D9"/>
    <w:rsid w:val="39BE639B"/>
    <w:rsid w:val="39F37B85"/>
    <w:rsid w:val="39F50E35"/>
    <w:rsid w:val="39FA540C"/>
    <w:rsid w:val="39FB55C3"/>
    <w:rsid w:val="3A1120A0"/>
    <w:rsid w:val="3A4C6095"/>
    <w:rsid w:val="3A620340"/>
    <w:rsid w:val="3AAA6CCD"/>
    <w:rsid w:val="3AE872FD"/>
    <w:rsid w:val="3B2032C5"/>
    <w:rsid w:val="3B2C0090"/>
    <w:rsid w:val="3B372F83"/>
    <w:rsid w:val="3B397D36"/>
    <w:rsid w:val="3B3B03B2"/>
    <w:rsid w:val="3B402A54"/>
    <w:rsid w:val="3B4D7F17"/>
    <w:rsid w:val="3B667092"/>
    <w:rsid w:val="3B903619"/>
    <w:rsid w:val="3B9E4631"/>
    <w:rsid w:val="3BA25847"/>
    <w:rsid w:val="3BB248C9"/>
    <w:rsid w:val="3BBE5AFB"/>
    <w:rsid w:val="3BCA3C38"/>
    <w:rsid w:val="3BE71D22"/>
    <w:rsid w:val="3BE74D98"/>
    <w:rsid w:val="3BE85C5E"/>
    <w:rsid w:val="3BF841F5"/>
    <w:rsid w:val="3C30036B"/>
    <w:rsid w:val="3C4F302C"/>
    <w:rsid w:val="3C54610F"/>
    <w:rsid w:val="3C707C04"/>
    <w:rsid w:val="3C8542CA"/>
    <w:rsid w:val="3C863976"/>
    <w:rsid w:val="3C865C97"/>
    <w:rsid w:val="3C8C57FD"/>
    <w:rsid w:val="3CA6340F"/>
    <w:rsid w:val="3CCD5C32"/>
    <w:rsid w:val="3CD01487"/>
    <w:rsid w:val="3CD07083"/>
    <w:rsid w:val="3CEC24D5"/>
    <w:rsid w:val="3D00029D"/>
    <w:rsid w:val="3D1D7C50"/>
    <w:rsid w:val="3D4863B9"/>
    <w:rsid w:val="3D6907DA"/>
    <w:rsid w:val="3D7A049C"/>
    <w:rsid w:val="3D8212AC"/>
    <w:rsid w:val="3D96540A"/>
    <w:rsid w:val="3D965E71"/>
    <w:rsid w:val="3D993181"/>
    <w:rsid w:val="3D9D652B"/>
    <w:rsid w:val="3DA95ED2"/>
    <w:rsid w:val="3DCB5DDE"/>
    <w:rsid w:val="3DCC5828"/>
    <w:rsid w:val="3DD16033"/>
    <w:rsid w:val="3DD2367B"/>
    <w:rsid w:val="3DDD3558"/>
    <w:rsid w:val="3DE4773C"/>
    <w:rsid w:val="3DF8452E"/>
    <w:rsid w:val="3E0C1194"/>
    <w:rsid w:val="3E164285"/>
    <w:rsid w:val="3E1A1F50"/>
    <w:rsid w:val="3E2E733E"/>
    <w:rsid w:val="3E2F0314"/>
    <w:rsid w:val="3E413C8C"/>
    <w:rsid w:val="3E423831"/>
    <w:rsid w:val="3E4A05E2"/>
    <w:rsid w:val="3E61569D"/>
    <w:rsid w:val="3E7B7413"/>
    <w:rsid w:val="3E861899"/>
    <w:rsid w:val="3E866939"/>
    <w:rsid w:val="3E965AB0"/>
    <w:rsid w:val="3EAF2966"/>
    <w:rsid w:val="3EB06930"/>
    <w:rsid w:val="3EB44CAB"/>
    <w:rsid w:val="3ED3085A"/>
    <w:rsid w:val="3F0C5765"/>
    <w:rsid w:val="3F117EB7"/>
    <w:rsid w:val="3F2D4734"/>
    <w:rsid w:val="3F3625B2"/>
    <w:rsid w:val="3F550175"/>
    <w:rsid w:val="3F5C5C8F"/>
    <w:rsid w:val="3F7D3BFF"/>
    <w:rsid w:val="3FDD3D61"/>
    <w:rsid w:val="40336C7F"/>
    <w:rsid w:val="40352CE3"/>
    <w:rsid w:val="403A4E1A"/>
    <w:rsid w:val="40472539"/>
    <w:rsid w:val="40637E35"/>
    <w:rsid w:val="406769A7"/>
    <w:rsid w:val="4070778F"/>
    <w:rsid w:val="40967696"/>
    <w:rsid w:val="409E420A"/>
    <w:rsid w:val="409F3373"/>
    <w:rsid w:val="40D24CFD"/>
    <w:rsid w:val="40D56EA7"/>
    <w:rsid w:val="40E90414"/>
    <w:rsid w:val="40F826E5"/>
    <w:rsid w:val="410A4E14"/>
    <w:rsid w:val="4112356C"/>
    <w:rsid w:val="41136265"/>
    <w:rsid w:val="4134230F"/>
    <w:rsid w:val="413B38E7"/>
    <w:rsid w:val="413C4446"/>
    <w:rsid w:val="413D37C8"/>
    <w:rsid w:val="41531C54"/>
    <w:rsid w:val="417E7E62"/>
    <w:rsid w:val="41823AB7"/>
    <w:rsid w:val="418D709F"/>
    <w:rsid w:val="419229AA"/>
    <w:rsid w:val="41C57EEA"/>
    <w:rsid w:val="41D7247F"/>
    <w:rsid w:val="41E47D48"/>
    <w:rsid w:val="41F178AA"/>
    <w:rsid w:val="4202192C"/>
    <w:rsid w:val="42050EE1"/>
    <w:rsid w:val="421542A8"/>
    <w:rsid w:val="422A648B"/>
    <w:rsid w:val="423D16E5"/>
    <w:rsid w:val="424C4E57"/>
    <w:rsid w:val="42534AC1"/>
    <w:rsid w:val="42600BCE"/>
    <w:rsid w:val="427D432C"/>
    <w:rsid w:val="428F3214"/>
    <w:rsid w:val="42930199"/>
    <w:rsid w:val="42A1268E"/>
    <w:rsid w:val="42A477E9"/>
    <w:rsid w:val="42B67615"/>
    <w:rsid w:val="42B7078A"/>
    <w:rsid w:val="42DB31E4"/>
    <w:rsid w:val="42EA6F05"/>
    <w:rsid w:val="42F150C0"/>
    <w:rsid w:val="42F60453"/>
    <w:rsid w:val="430070C2"/>
    <w:rsid w:val="4323592C"/>
    <w:rsid w:val="43454073"/>
    <w:rsid w:val="43571EC4"/>
    <w:rsid w:val="435B5D30"/>
    <w:rsid w:val="438A0EF9"/>
    <w:rsid w:val="438A1D9E"/>
    <w:rsid w:val="438D76B1"/>
    <w:rsid w:val="438E4B7B"/>
    <w:rsid w:val="43A5658F"/>
    <w:rsid w:val="43B066E7"/>
    <w:rsid w:val="43D65756"/>
    <w:rsid w:val="43DD7151"/>
    <w:rsid w:val="43EE5AA1"/>
    <w:rsid w:val="43FF3607"/>
    <w:rsid w:val="44143FAC"/>
    <w:rsid w:val="44232E21"/>
    <w:rsid w:val="44280C9D"/>
    <w:rsid w:val="44652D2B"/>
    <w:rsid w:val="44847356"/>
    <w:rsid w:val="448B1F97"/>
    <w:rsid w:val="44C805F1"/>
    <w:rsid w:val="44D5156B"/>
    <w:rsid w:val="44DB250E"/>
    <w:rsid w:val="44DF36E1"/>
    <w:rsid w:val="450C0D10"/>
    <w:rsid w:val="4512509A"/>
    <w:rsid w:val="451866A2"/>
    <w:rsid w:val="45294CB7"/>
    <w:rsid w:val="45306A1E"/>
    <w:rsid w:val="454E1FF3"/>
    <w:rsid w:val="455953E6"/>
    <w:rsid w:val="4569000D"/>
    <w:rsid w:val="45694650"/>
    <w:rsid w:val="45897D2D"/>
    <w:rsid w:val="45A45B99"/>
    <w:rsid w:val="45A70BEC"/>
    <w:rsid w:val="45AA48C2"/>
    <w:rsid w:val="45AC2844"/>
    <w:rsid w:val="45DC46E4"/>
    <w:rsid w:val="45DF5A17"/>
    <w:rsid w:val="4614371D"/>
    <w:rsid w:val="46210C7D"/>
    <w:rsid w:val="462B176B"/>
    <w:rsid w:val="463B56EA"/>
    <w:rsid w:val="464C70B9"/>
    <w:rsid w:val="46510F49"/>
    <w:rsid w:val="466D3DD8"/>
    <w:rsid w:val="46A0057D"/>
    <w:rsid w:val="46A4794C"/>
    <w:rsid w:val="46B03807"/>
    <w:rsid w:val="46CD78E1"/>
    <w:rsid w:val="46D4470F"/>
    <w:rsid w:val="46DD78F8"/>
    <w:rsid w:val="46E10FC4"/>
    <w:rsid w:val="46ED473D"/>
    <w:rsid w:val="4708443E"/>
    <w:rsid w:val="474A67FE"/>
    <w:rsid w:val="47581576"/>
    <w:rsid w:val="47863053"/>
    <w:rsid w:val="47A05871"/>
    <w:rsid w:val="47A767AD"/>
    <w:rsid w:val="47B662C1"/>
    <w:rsid w:val="47B9668C"/>
    <w:rsid w:val="47C41E8D"/>
    <w:rsid w:val="47EA296D"/>
    <w:rsid w:val="48034677"/>
    <w:rsid w:val="481D12C8"/>
    <w:rsid w:val="482B2AEA"/>
    <w:rsid w:val="482F61C6"/>
    <w:rsid w:val="483B6143"/>
    <w:rsid w:val="48462B92"/>
    <w:rsid w:val="48596F16"/>
    <w:rsid w:val="48690A57"/>
    <w:rsid w:val="486C0FCF"/>
    <w:rsid w:val="489B6675"/>
    <w:rsid w:val="48BC74B2"/>
    <w:rsid w:val="48C04CC5"/>
    <w:rsid w:val="48C75E9F"/>
    <w:rsid w:val="491C56A4"/>
    <w:rsid w:val="4931088B"/>
    <w:rsid w:val="49353FAF"/>
    <w:rsid w:val="494C1E9A"/>
    <w:rsid w:val="4996155D"/>
    <w:rsid w:val="49A00713"/>
    <w:rsid w:val="49A14B37"/>
    <w:rsid w:val="49A46449"/>
    <w:rsid w:val="49AF70EE"/>
    <w:rsid w:val="49BD4C80"/>
    <w:rsid w:val="49C758A3"/>
    <w:rsid w:val="49DA5A59"/>
    <w:rsid w:val="49E43CE3"/>
    <w:rsid w:val="49ED7827"/>
    <w:rsid w:val="49EE6F9A"/>
    <w:rsid w:val="49F60854"/>
    <w:rsid w:val="4A200A5D"/>
    <w:rsid w:val="4A346C4B"/>
    <w:rsid w:val="4A3F114F"/>
    <w:rsid w:val="4A554A53"/>
    <w:rsid w:val="4A641FEA"/>
    <w:rsid w:val="4A6A4229"/>
    <w:rsid w:val="4A7672B7"/>
    <w:rsid w:val="4A8B23CB"/>
    <w:rsid w:val="4A9407D7"/>
    <w:rsid w:val="4A9634F0"/>
    <w:rsid w:val="4AA04EE4"/>
    <w:rsid w:val="4AA70011"/>
    <w:rsid w:val="4AD54C51"/>
    <w:rsid w:val="4ADA5185"/>
    <w:rsid w:val="4B0A5A37"/>
    <w:rsid w:val="4B193C76"/>
    <w:rsid w:val="4B3052A8"/>
    <w:rsid w:val="4B316ECE"/>
    <w:rsid w:val="4B5D5AFE"/>
    <w:rsid w:val="4B6444A4"/>
    <w:rsid w:val="4B660783"/>
    <w:rsid w:val="4B6D6E59"/>
    <w:rsid w:val="4B734871"/>
    <w:rsid w:val="4B852503"/>
    <w:rsid w:val="4BBD425B"/>
    <w:rsid w:val="4BC53AF5"/>
    <w:rsid w:val="4BD64E48"/>
    <w:rsid w:val="4BE466EA"/>
    <w:rsid w:val="4BE5161D"/>
    <w:rsid w:val="4BEA08F1"/>
    <w:rsid w:val="4C00453E"/>
    <w:rsid w:val="4C33381E"/>
    <w:rsid w:val="4C337343"/>
    <w:rsid w:val="4C3B413D"/>
    <w:rsid w:val="4C497C57"/>
    <w:rsid w:val="4C4D3FBE"/>
    <w:rsid w:val="4C974E1B"/>
    <w:rsid w:val="4CA82F86"/>
    <w:rsid w:val="4CB463A3"/>
    <w:rsid w:val="4CB665E4"/>
    <w:rsid w:val="4CBD159B"/>
    <w:rsid w:val="4CC40960"/>
    <w:rsid w:val="4CE7224B"/>
    <w:rsid w:val="4CF11BDC"/>
    <w:rsid w:val="4CF20CA7"/>
    <w:rsid w:val="4CFE5E0E"/>
    <w:rsid w:val="4D0973C7"/>
    <w:rsid w:val="4D24226B"/>
    <w:rsid w:val="4D2476F1"/>
    <w:rsid w:val="4D2C18C7"/>
    <w:rsid w:val="4D341045"/>
    <w:rsid w:val="4D774587"/>
    <w:rsid w:val="4D8D06C0"/>
    <w:rsid w:val="4D95396F"/>
    <w:rsid w:val="4DB86767"/>
    <w:rsid w:val="4DC60411"/>
    <w:rsid w:val="4DDF7EC7"/>
    <w:rsid w:val="4DE05BE7"/>
    <w:rsid w:val="4DE40E43"/>
    <w:rsid w:val="4DE74F44"/>
    <w:rsid w:val="4DED7578"/>
    <w:rsid w:val="4DF70591"/>
    <w:rsid w:val="4DFC4C67"/>
    <w:rsid w:val="4E0E0B83"/>
    <w:rsid w:val="4E3147B1"/>
    <w:rsid w:val="4E41359A"/>
    <w:rsid w:val="4E4618A0"/>
    <w:rsid w:val="4E596591"/>
    <w:rsid w:val="4E700B8E"/>
    <w:rsid w:val="4E9361DF"/>
    <w:rsid w:val="4E98486B"/>
    <w:rsid w:val="4E9A1146"/>
    <w:rsid w:val="4EBB4166"/>
    <w:rsid w:val="4ECC05EA"/>
    <w:rsid w:val="4ECD628D"/>
    <w:rsid w:val="4EDF5E94"/>
    <w:rsid w:val="4EFF3AD3"/>
    <w:rsid w:val="4F087824"/>
    <w:rsid w:val="4F39223F"/>
    <w:rsid w:val="4F692F39"/>
    <w:rsid w:val="4F6D3102"/>
    <w:rsid w:val="4F705E69"/>
    <w:rsid w:val="4F78658F"/>
    <w:rsid w:val="4F995306"/>
    <w:rsid w:val="4FC809FD"/>
    <w:rsid w:val="4FC91C7C"/>
    <w:rsid w:val="4FCC7646"/>
    <w:rsid w:val="4FEA1977"/>
    <w:rsid w:val="4FEC56C1"/>
    <w:rsid w:val="4FEE1A8F"/>
    <w:rsid w:val="500765C7"/>
    <w:rsid w:val="502E3245"/>
    <w:rsid w:val="505519F3"/>
    <w:rsid w:val="50895CC3"/>
    <w:rsid w:val="508C065E"/>
    <w:rsid w:val="508E1B83"/>
    <w:rsid w:val="509D2319"/>
    <w:rsid w:val="50AA6121"/>
    <w:rsid w:val="50B560FA"/>
    <w:rsid w:val="50B728C3"/>
    <w:rsid w:val="50CB7B79"/>
    <w:rsid w:val="50D20E69"/>
    <w:rsid w:val="50FB1FD0"/>
    <w:rsid w:val="51050B5D"/>
    <w:rsid w:val="515A0905"/>
    <w:rsid w:val="517D4C01"/>
    <w:rsid w:val="51866634"/>
    <w:rsid w:val="51867BEB"/>
    <w:rsid w:val="518F1098"/>
    <w:rsid w:val="51A467A1"/>
    <w:rsid w:val="51CF05CF"/>
    <w:rsid w:val="51DF4C1C"/>
    <w:rsid w:val="51F97F0C"/>
    <w:rsid w:val="52007070"/>
    <w:rsid w:val="521F35F0"/>
    <w:rsid w:val="522704AA"/>
    <w:rsid w:val="52330611"/>
    <w:rsid w:val="52394CEB"/>
    <w:rsid w:val="52535F3B"/>
    <w:rsid w:val="526643CE"/>
    <w:rsid w:val="527076AA"/>
    <w:rsid w:val="52BB7992"/>
    <w:rsid w:val="52E6761E"/>
    <w:rsid w:val="52FC040D"/>
    <w:rsid w:val="53081055"/>
    <w:rsid w:val="530C7933"/>
    <w:rsid w:val="530E17A9"/>
    <w:rsid w:val="531F211E"/>
    <w:rsid w:val="53201EDE"/>
    <w:rsid w:val="53433368"/>
    <w:rsid w:val="535400BB"/>
    <w:rsid w:val="537E0BA6"/>
    <w:rsid w:val="53A73FAD"/>
    <w:rsid w:val="53AE3D10"/>
    <w:rsid w:val="53BD76A1"/>
    <w:rsid w:val="53D11C02"/>
    <w:rsid w:val="53D14645"/>
    <w:rsid w:val="53EA4176"/>
    <w:rsid w:val="53EB1DE8"/>
    <w:rsid w:val="53F00A14"/>
    <w:rsid w:val="540070F2"/>
    <w:rsid w:val="541C0956"/>
    <w:rsid w:val="54244EDA"/>
    <w:rsid w:val="543757A6"/>
    <w:rsid w:val="543F2A55"/>
    <w:rsid w:val="5456076E"/>
    <w:rsid w:val="546E216A"/>
    <w:rsid w:val="5471550B"/>
    <w:rsid w:val="5479630F"/>
    <w:rsid w:val="54886F60"/>
    <w:rsid w:val="54A519BA"/>
    <w:rsid w:val="54A934A3"/>
    <w:rsid w:val="54B517B2"/>
    <w:rsid w:val="54BA433B"/>
    <w:rsid w:val="54C513A0"/>
    <w:rsid w:val="54D1744A"/>
    <w:rsid w:val="54FB4B66"/>
    <w:rsid w:val="55005585"/>
    <w:rsid w:val="550A543E"/>
    <w:rsid w:val="551173B8"/>
    <w:rsid w:val="55187D97"/>
    <w:rsid w:val="553224BE"/>
    <w:rsid w:val="55420185"/>
    <w:rsid w:val="557E2DF4"/>
    <w:rsid w:val="55866347"/>
    <w:rsid w:val="559858BA"/>
    <w:rsid w:val="55C1196D"/>
    <w:rsid w:val="55D77B0A"/>
    <w:rsid w:val="55E861FE"/>
    <w:rsid w:val="55F5502D"/>
    <w:rsid w:val="560A22D8"/>
    <w:rsid w:val="5614361F"/>
    <w:rsid w:val="561A3519"/>
    <w:rsid w:val="56330B96"/>
    <w:rsid w:val="56435688"/>
    <w:rsid w:val="56797739"/>
    <w:rsid w:val="5685337E"/>
    <w:rsid w:val="56926529"/>
    <w:rsid w:val="56A2467E"/>
    <w:rsid w:val="56EE62B7"/>
    <w:rsid w:val="56F62F0A"/>
    <w:rsid w:val="57090AE0"/>
    <w:rsid w:val="57122391"/>
    <w:rsid w:val="571A2DAD"/>
    <w:rsid w:val="57446CA3"/>
    <w:rsid w:val="576540F2"/>
    <w:rsid w:val="57687AF6"/>
    <w:rsid w:val="57747C4C"/>
    <w:rsid w:val="57A449F8"/>
    <w:rsid w:val="57B34BB6"/>
    <w:rsid w:val="5815671D"/>
    <w:rsid w:val="582938E6"/>
    <w:rsid w:val="584A77BF"/>
    <w:rsid w:val="58767B77"/>
    <w:rsid w:val="587C2273"/>
    <w:rsid w:val="58A7109F"/>
    <w:rsid w:val="58BA3808"/>
    <w:rsid w:val="58CB7606"/>
    <w:rsid w:val="58D7225A"/>
    <w:rsid w:val="58D82835"/>
    <w:rsid w:val="58DC4817"/>
    <w:rsid w:val="592134B2"/>
    <w:rsid w:val="592F5754"/>
    <w:rsid w:val="592F6354"/>
    <w:rsid w:val="59506719"/>
    <w:rsid w:val="595F6EFD"/>
    <w:rsid w:val="596C4AE3"/>
    <w:rsid w:val="597E529D"/>
    <w:rsid w:val="5987155F"/>
    <w:rsid w:val="59955C9B"/>
    <w:rsid w:val="59C05F90"/>
    <w:rsid w:val="59F15A55"/>
    <w:rsid w:val="59FD0E26"/>
    <w:rsid w:val="5A3621F7"/>
    <w:rsid w:val="5A3D4654"/>
    <w:rsid w:val="5A783FC3"/>
    <w:rsid w:val="5A7A1DDE"/>
    <w:rsid w:val="5A7B288D"/>
    <w:rsid w:val="5AE05EED"/>
    <w:rsid w:val="5AEE3129"/>
    <w:rsid w:val="5AF6032D"/>
    <w:rsid w:val="5B230301"/>
    <w:rsid w:val="5B3C35F0"/>
    <w:rsid w:val="5B3D340A"/>
    <w:rsid w:val="5B4D3C71"/>
    <w:rsid w:val="5B4D4C8E"/>
    <w:rsid w:val="5B5A76A8"/>
    <w:rsid w:val="5B5B5284"/>
    <w:rsid w:val="5B6F07C4"/>
    <w:rsid w:val="5B8106CE"/>
    <w:rsid w:val="5BA934FE"/>
    <w:rsid w:val="5BBB27A5"/>
    <w:rsid w:val="5BD0168D"/>
    <w:rsid w:val="5BD15D14"/>
    <w:rsid w:val="5BEB52C4"/>
    <w:rsid w:val="5BF23B75"/>
    <w:rsid w:val="5C192DC5"/>
    <w:rsid w:val="5C2B6E62"/>
    <w:rsid w:val="5C333AA9"/>
    <w:rsid w:val="5C3C47C4"/>
    <w:rsid w:val="5C5045AC"/>
    <w:rsid w:val="5C527B78"/>
    <w:rsid w:val="5C6E2702"/>
    <w:rsid w:val="5C902CE1"/>
    <w:rsid w:val="5CC146BC"/>
    <w:rsid w:val="5D145626"/>
    <w:rsid w:val="5D330E3B"/>
    <w:rsid w:val="5D33302F"/>
    <w:rsid w:val="5D3E5829"/>
    <w:rsid w:val="5D3E799C"/>
    <w:rsid w:val="5D4611AB"/>
    <w:rsid w:val="5D784891"/>
    <w:rsid w:val="5D80651B"/>
    <w:rsid w:val="5D933815"/>
    <w:rsid w:val="5D9519AD"/>
    <w:rsid w:val="5D9D4111"/>
    <w:rsid w:val="5D9F2902"/>
    <w:rsid w:val="5DC81CCD"/>
    <w:rsid w:val="5E0A5F77"/>
    <w:rsid w:val="5E106752"/>
    <w:rsid w:val="5E1354F7"/>
    <w:rsid w:val="5E26564A"/>
    <w:rsid w:val="5E286E4C"/>
    <w:rsid w:val="5E32328D"/>
    <w:rsid w:val="5E616B7B"/>
    <w:rsid w:val="5E8F2ADD"/>
    <w:rsid w:val="5E9834A0"/>
    <w:rsid w:val="5EAD3F5A"/>
    <w:rsid w:val="5ED0226F"/>
    <w:rsid w:val="5EE63CAF"/>
    <w:rsid w:val="5F1E67FA"/>
    <w:rsid w:val="5F227B13"/>
    <w:rsid w:val="5F343AC3"/>
    <w:rsid w:val="5F4162F4"/>
    <w:rsid w:val="5F4A66E1"/>
    <w:rsid w:val="5F4B77EB"/>
    <w:rsid w:val="5F4D4741"/>
    <w:rsid w:val="5F517B61"/>
    <w:rsid w:val="5F572408"/>
    <w:rsid w:val="5F734920"/>
    <w:rsid w:val="5F7D4F24"/>
    <w:rsid w:val="5F865730"/>
    <w:rsid w:val="5F947726"/>
    <w:rsid w:val="5FA40EAF"/>
    <w:rsid w:val="5FA9224A"/>
    <w:rsid w:val="5FB17C2F"/>
    <w:rsid w:val="5FD51594"/>
    <w:rsid w:val="5FD82344"/>
    <w:rsid w:val="60014EC9"/>
    <w:rsid w:val="600C5FD8"/>
    <w:rsid w:val="60104417"/>
    <w:rsid w:val="601C4547"/>
    <w:rsid w:val="60266A82"/>
    <w:rsid w:val="6055235C"/>
    <w:rsid w:val="60555DF8"/>
    <w:rsid w:val="605D4D01"/>
    <w:rsid w:val="6061111A"/>
    <w:rsid w:val="606F35E0"/>
    <w:rsid w:val="60980F05"/>
    <w:rsid w:val="60A96B32"/>
    <w:rsid w:val="60B74ACF"/>
    <w:rsid w:val="60CE48CB"/>
    <w:rsid w:val="60D37E8D"/>
    <w:rsid w:val="60DC7B0B"/>
    <w:rsid w:val="60E30BF3"/>
    <w:rsid w:val="60E874F4"/>
    <w:rsid w:val="60F251A8"/>
    <w:rsid w:val="611E3166"/>
    <w:rsid w:val="611F701B"/>
    <w:rsid w:val="613117B5"/>
    <w:rsid w:val="61532FAC"/>
    <w:rsid w:val="615D1EAB"/>
    <w:rsid w:val="61757933"/>
    <w:rsid w:val="61771BA1"/>
    <w:rsid w:val="61B03D56"/>
    <w:rsid w:val="61EA01B3"/>
    <w:rsid w:val="61F20979"/>
    <w:rsid w:val="62017A9F"/>
    <w:rsid w:val="620D147D"/>
    <w:rsid w:val="622116BD"/>
    <w:rsid w:val="628E1A05"/>
    <w:rsid w:val="62902586"/>
    <w:rsid w:val="62937D88"/>
    <w:rsid w:val="6294362A"/>
    <w:rsid w:val="62B15ABF"/>
    <w:rsid w:val="62C13674"/>
    <w:rsid w:val="62DA454E"/>
    <w:rsid w:val="62E971A6"/>
    <w:rsid w:val="62EA5438"/>
    <w:rsid w:val="630476D1"/>
    <w:rsid w:val="63230703"/>
    <w:rsid w:val="634148AB"/>
    <w:rsid w:val="63483B78"/>
    <w:rsid w:val="634C3E2C"/>
    <w:rsid w:val="635F659C"/>
    <w:rsid w:val="636A433D"/>
    <w:rsid w:val="63907F45"/>
    <w:rsid w:val="639745A0"/>
    <w:rsid w:val="63B43FB0"/>
    <w:rsid w:val="63DD3918"/>
    <w:rsid w:val="63E024FD"/>
    <w:rsid w:val="63E703F7"/>
    <w:rsid w:val="63E81FD1"/>
    <w:rsid w:val="63ED2B5B"/>
    <w:rsid w:val="63FC4299"/>
    <w:rsid w:val="64190542"/>
    <w:rsid w:val="642259F7"/>
    <w:rsid w:val="642961C2"/>
    <w:rsid w:val="6446135D"/>
    <w:rsid w:val="64B05B1C"/>
    <w:rsid w:val="64C42F47"/>
    <w:rsid w:val="64C713F5"/>
    <w:rsid w:val="64DE7851"/>
    <w:rsid w:val="64F979CD"/>
    <w:rsid w:val="65030878"/>
    <w:rsid w:val="650D5E38"/>
    <w:rsid w:val="651244B6"/>
    <w:rsid w:val="65171C69"/>
    <w:rsid w:val="652C3BF0"/>
    <w:rsid w:val="657A08F6"/>
    <w:rsid w:val="65AE4F7F"/>
    <w:rsid w:val="65B0520B"/>
    <w:rsid w:val="65B32588"/>
    <w:rsid w:val="65B9010C"/>
    <w:rsid w:val="65D80A35"/>
    <w:rsid w:val="6627136D"/>
    <w:rsid w:val="664979FF"/>
    <w:rsid w:val="66516AD5"/>
    <w:rsid w:val="6665531D"/>
    <w:rsid w:val="6668348C"/>
    <w:rsid w:val="666A5FEB"/>
    <w:rsid w:val="66864205"/>
    <w:rsid w:val="66AB209B"/>
    <w:rsid w:val="66BB2D63"/>
    <w:rsid w:val="66BE6824"/>
    <w:rsid w:val="66E72FDF"/>
    <w:rsid w:val="671C3267"/>
    <w:rsid w:val="67294930"/>
    <w:rsid w:val="67395DB0"/>
    <w:rsid w:val="674523DE"/>
    <w:rsid w:val="6777568B"/>
    <w:rsid w:val="67A76524"/>
    <w:rsid w:val="67B9639F"/>
    <w:rsid w:val="67E96973"/>
    <w:rsid w:val="67EF5594"/>
    <w:rsid w:val="68085E64"/>
    <w:rsid w:val="680A7ECE"/>
    <w:rsid w:val="68174F55"/>
    <w:rsid w:val="681B350F"/>
    <w:rsid w:val="683E77E4"/>
    <w:rsid w:val="6869111D"/>
    <w:rsid w:val="687564B8"/>
    <w:rsid w:val="687F5950"/>
    <w:rsid w:val="68926D90"/>
    <w:rsid w:val="68972A87"/>
    <w:rsid w:val="6897451C"/>
    <w:rsid w:val="68A574D8"/>
    <w:rsid w:val="68D62B8F"/>
    <w:rsid w:val="68E30A99"/>
    <w:rsid w:val="68F76A93"/>
    <w:rsid w:val="68FA352C"/>
    <w:rsid w:val="692F63E1"/>
    <w:rsid w:val="69345070"/>
    <w:rsid w:val="693B6293"/>
    <w:rsid w:val="694206F6"/>
    <w:rsid w:val="694D65CD"/>
    <w:rsid w:val="6952138F"/>
    <w:rsid w:val="69675BEB"/>
    <w:rsid w:val="69762C7F"/>
    <w:rsid w:val="69C060BA"/>
    <w:rsid w:val="69F031E8"/>
    <w:rsid w:val="69FC699E"/>
    <w:rsid w:val="6A091B67"/>
    <w:rsid w:val="6A09368F"/>
    <w:rsid w:val="6A12595C"/>
    <w:rsid w:val="6A325907"/>
    <w:rsid w:val="6A45664F"/>
    <w:rsid w:val="6A4A2369"/>
    <w:rsid w:val="6A4B0F00"/>
    <w:rsid w:val="6A593D43"/>
    <w:rsid w:val="6A626CBE"/>
    <w:rsid w:val="6A77002C"/>
    <w:rsid w:val="6AA24473"/>
    <w:rsid w:val="6AA34DF7"/>
    <w:rsid w:val="6AA51564"/>
    <w:rsid w:val="6AC11609"/>
    <w:rsid w:val="6AC44C5C"/>
    <w:rsid w:val="6AC52D9C"/>
    <w:rsid w:val="6AD776C1"/>
    <w:rsid w:val="6AFA530D"/>
    <w:rsid w:val="6B14737F"/>
    <w:rsid w:val="6B292E55"/>
    <w:rsid w:val="6B41362A"/>
    <w:rsid w:val="6B5B62B1"/>
    <w:rsid w:val="6B775D41"/>
    <w:rsid w:val="6B972A53"/>
    <w:rsid w:val="6BCB50ED"/>
    <w:rsid w:val="6BD83C69"/>
    <w:rsid w:val="6BDD411E"/>
    <w:rsid w:val="6BE234C1"/>
    <w:rsid w:val="6BFE0F4A"/>
    <w:rsid w:val="6C1272FC"/>
    <w:rsid w:val="6C25733E"/>
    <w:rsid w:val="6C650932"/>
    <w:rsid w:val="6C980BAE"/>
    <w:rsid w:val="6CA21CE6"/>
    <w:rsid w:val="6CA309EE"/>
    <w:rsid w:val="6CA6625C"/>
    <w:rsid w:val="6CBE6216"/>
    <w:rsid w:val="6CD35189"/>
    <w:rsid w:val="6CF94D46"/>
    <w:rsid w:val="6D48090A"/>
    <w:rsid w:val="6D4901B2"/>
    <w:rsid w:val="6D6D3E4E"/>
    <w:rsid w:val="6D927E23"/>
    <w:rsid w:val="6D9D1B3A"/>
    <w:rsid w:val="6DC265BA"/>
    <w:rsid w:val="6DCE789B"/>
    <w:rsid w:val="6DD739CC"/>
    <w:rsid w:val="6DF35E42"/>
    <w:rsid w:val="6DFF1A44"/>
    <w:rsid w:val="6DFF44B6"/>
    <w:rsid w:val="6E4E37B6"/>
    <w:rsid w:val="6E5D3C77"/>
    <w:rsid w:val="6E6B2CBD"/>
    <w:rsid w:val="6E87556F"/>
    <w:rsid w:val="6ED933D1"/>
    <w:rsid w:val="6EDB05F8"/>
    <w:rsid w:val="6EEA212D"/>
    <w:rsid w:val="6EF21EDD"/>
    <w:rsid w:val="6F0B70AA"/>
    <w:rsid w:val="6F1D6BCC"/>
    <w:rsid w:val="6F230B3E"/>
    <w:rsid w:val="6F535C08"/>
    <w:rsid w:val="6F6F233B"/>
    <w:rsid w:val="6F803762"/>
    <w:rsid w:val="6FB72C9F"/>
    <w:rsid w:val="6FBD599A"/>
    <w:rsid w:val="6FDF4419"/>
    <w:rsid w:val="6FE35459"/>
    <w:rsid w:val="6FE366CD"/>
    <w:rsid w:val="6FE63F46"/>
    <w:rsid w:val="6FF256D5"/>
    <w:rsid w:val="70111F94"/>
    <w:rsid w:val="701C3577"/>
    <w:rsid w:val="703A63E6"/>
    <w:rsid w:val="704129AC"/>
    <w:rsid w:val="704A08F8"/>
    <w:rsid w:val="705E59AD"/>
    <w:rsid w:val="706067A3"/>
    <w:rsid w:val="708059D9"/>
    <w:rsid w:val="70902B32"/>
    <w:rsid w:val="70A916F9"/>
    <w:rsid w:val="70AB7FFE"/>
    <w:rsid w:val="70BD1089"/>
    <w:rsid w:val="70CA22B0"/>
    <w:rsid w:val="70D07694"/>
    <w:rsid w:val="70D2151C"/>
    <w:rsid w:val="70E85419"/>
    <w:rsid w:val="70F40EAA"/>
    <w:rsid w:val="70F44434"/>
    <w:rsid w:val="71001CD4"/>
    <w:rsid w:val="71052B3E"/>
    <w:rsid w:val="7113027A"/>
    <w:rsid w:val="713A465E"/>
    <w:rsid w:val="713D363F"/>
    <w:rsid w:val="714630DC"/>
    <w:rsid w:val="717C398B"/>
    <w:rsid w:val="717D23BE"/>
    <w:rsid w:val="71860BDB"/>
    <w:rsid w:val="71AA67EC"/>
    <w:rsid w:val="71B42438"/>
    <w:rsid w:val="71BF6376"/>
    <w:rsid w:val="71E46FD4"/>
    <w:rsid w:val="72022CCA"/>
    <w:rsid w:val="72043083"/>
    <w:rsid w:val="72067D89"/>
    <w:rsid w:val="72075C48"/>
    <w:rsid w:val="7221199E"/>
    <w:rsid w:val="72231647"/>
    <w:rsid w:val="7225675D"/>
    <w:rsid w:val="723211D7"/>
    <w:rsid w:val="7239170A"/>
    <w:rsid w:val="723E0A2B"/>
    <w:rsid w:val="7242736E"/>
    <w:rsid w:val="72493A57"/>
    <w:rsid w:val="727014A0"/>
    <w:rsid w:val="729F0CB8"/>
    <w:rsid w:val="72CA1AB8"/>
    <w:rsid w:val="72CE5E64"/>
    <w:rsid w:val="72F72A18"/>
    <w:rsid w:val="72F75BED"/>
    <w:rsid w:val="73014EAE"/>
    <w:rsid w:val="730C4780"/>
    <w:rsid w:val="73176192"/>
    <w:rsid w:val="731F506A"/>
    <w:rsid w:val="732C653A"/>
    <w:rsid w:val="73323ECC"/>
    <w:rsid w:val="7337021F"/>
    <w:rsid w:val="733A3C13"/>
    <w:rsid w:val="733B377F"/>
    <w:rsid w:val="73475802"/>
    <w:rsid w:val="735A1F37"/>
    <w:rsid w:val="73706CBA"/>
    <w:rsid w:val="737070D7"/>
    <w:rsid w:val="738A003A"/>
    <w:rsid w:val="73A00733"/>
    <w:rsid w:val="73B0493D"/>
    <w:rsid w:val="73B652F5"/>
    <w:rsid w:val="73E04688"/>
    <w:rsid w:val="73E73FEF"/>
    <w:rsid w:val="73EE701E"/>
    <w:rsid w:val="73F518AC"/>
    <w:rsid w:val="74007F61"/>
    <w:rsid w:val="741F2480"/>
    <w:rsid w:val="74327BA1"/>
    <w:rsid w:val="74833A9D"/>
    <w:rsid w:val="74957A80"/>
    <w:rsid w:val="74A426AD"/>
    <w:rsid w:val="74A940A1"/>
    <w:rsid w:val="74B8559E"/>
    <w:rsid w:val="74DE3AA1"/>
    <w:rsid w:val="74EF4487"/>
    <w:rsid w:val="75067D6C"/>
    <w:rsid w:val="750841DB"/>
    <w:rsid w:val="75171D51"/>
    <w:rsid w:val="75215D01"/>
    <w:rsid w:val="75240789"/>
    <w:rsid w:val="755B15AC"/>
    <w:rsid w:val="755C0617"/>
    <w:rsid w:val="75AC6DBA"/>
    <w:rsid w:val="75B44271"/>
    <w:rsid w:val="75E27723"/>
    <w:rsid w:val="75EB1C98"/>
    <w:rsid w:val="75FB7852"/>
    <w:rsid w:val="75FF303F"/>
    <w:rsid w:val="7600054A"/>
    <w:rsid w:val="7619614C"/>
    <w:rsid w:val="762E5549"/>
    <w:rsid w:val="76305C83"/>
    <w:rsid w:val="76373956"/>
    <w:rsid w:val="7645750A"/>
    <w:rsid w:val="766A257F"/>
    <w:rsid w:val="767023CE"/>
    <w:rsid w:val="76796A3E"/>
    <w:rsid w:val="76992790"/>
    <w:rsid w:val="76B7365D"/>
    <w:rsid w:val="76D800A9"/>
    <w:rsid w:val="76F21B51"/>
    <w:rsid w:val="77133A0B"/>
    <w:rsid w:val="771A02F2"/>
    <w:rsid w:val="774911F0"/>
    <w:rsid w:val="775F3A8D"/>
    <w:rsid w:val="778D0E0E"/>
    <w:rsid w:val="77B20E22"/>
    <w:rsid w:val="77B232F1"/>
    <w:rsid w:val="77B947B8"/>
    <w:rsid w:val="780D3D9C"/>
    <w:rsid w:val="781B22DD"/>
    <w:rsid w:val="7836038D"/>
    <w:rsid w:val="78530A83"/>
    <w:rsid w:val="786947C8"/>
    <w:rsid w:val="787B66C8"/>
    <w:rsid w:val="78893C70"/>
    <w:rsid w:val="788C0538"/>
    <w:rsid w:val="78B400AD"/>
    <w:rsid w:val="78E30AD6"/>
    <w:rsid w:val="79000ADB"/>
    <w:rsid w:val="7910493E"/>
    <w:rsid w:val="7928223E"/>
    <w:rsid w:val="79534844"/>
    <w:rsid w:val="79551D3A"/>
    <w:rsid w:val="795754ED"/>
    <w:rsid w:val="79692141"/>
    <w:rsid w:val="796C3A28"/>
    <w:rsid w:val="79840053"/>
    <w:rsid w:val="79A3018A"/>
    <w:rsid w:val="79EF1202"/>
    <w:rsid w:val="79F658F6"/>
    <w:rsid w:val="79F843BD"/>
    <w:rsid w:val="7A1E05C9"/>
    <w:rsid w:val="7A2431D8"/>
    <w:rsid w:val="7A293FAF"/>
    <w:rsid w:val="7A560740"/>
    <w:rsid w:val="7A5743D0"/>
    <w:rsid w:val="7A5E4DBC"/>
    <w:rsid w:val="7A6A493F"/>
    <w:rsid w:val="7A8F1208"/>
    <w:rsid w:val="7A913D09"/>
    <w:rsid w:val="7AB70B49"/>
    <w:rsid w:val="7AC24B17"/>
    <w:rsid w:val="7AE9397D"/>
    <w:rsid w:val="7AF55A3F"/>
    <w:rsid w:val="7AF8292A"/>
    <w:rsid w:val="7B114830"/>
    <w:rsid w:val="7B12166E"/>
    <w:rsid w:val="7B15201B"/>
    <w:rsid w:val="7B357240"/>
    <w:rsid w:val="7B583FB3"/>
    <w:rsid w:val="7B782FE7"/>
    <w:rsid w:val="7B854AAF"/>
    <w:rsid w:val="7B895487"/>
    <w:rsid w:val="7BBD17F3"/>
    <w:rsid w:val="7BC530AA"/>
    <w:rsid w:val="7BDE77D9"/>
    <w:rsid w:val="7BF0528D"/>
    <w:rsid w:val="7C1B5B95"/>
    <w:rsid w:val="7C2520BE"/>
    <w:rsid w:val="7C3D2BEC"/>
    <w:rsid w:val="7C4A60AD"/>
    <w:rsid w:val="7C4C4421"/>
    <w:rsid w:val="7C4F4C33"/>
    <w:rsid w:val="7CA95789"/>
    <w:rsid w:val="7CAE2632"/>
    <w:rsid w:val="7CC9409C"/>
    <w:rsid w:val="7CF37ABF"/>
    <w:rsid w:val="7D34512E"/>
    <w:rsid w:val="7D465A84"/>
    <w:rsid w:val="7D5F4E6A"/>
    <w:rsid w:val="7D7439DE"/>
    <w:rsid w:val="7D7719DB"/>
    <w:rsid w:val="7D834B28"/>
    <w:rsid w:val="7DAA0831"/>
    <w:rsid w:val="7DB6640D"/>
    <w:rsid w:val="7DC074F8"/>
    <w:rsid w:val="7DC51764"/>
    <w:rsid w:val="7DC80F00"/>
    <w:rsid w:val="7E07788A"/>
    <w:rsid w:val="7E142F18"/>
    <w:rsid w:val="7E2C46E8"/>
    <w:rsid w:val="7E491F6F"/>
    <w:rsid w:val="7E810AD7"/>
    <w:rsid w:val="7E963B7E"/>
    <w:rsid w:val="7E9B6712"/>
    <w:rsid w:val="7EB3066F"/>
    <w:rsid w:val="7EBC485C"/>
    <w:rsid w:val="7EC24943"/>
    <w:rsid w:val="7EC6389C"/>
    <w:rsid w:val="7EDA3E9F"/>
    <w:rsid w:val="7EDF491A"/>
    <w:rsid w:val="7EF86223"/>
    <w:rsid w:val="7F015F50"/>
    <w:rsid w:val="7F231232"/>
    <w:rsid w:val="7F294C29"/>
    <w:rsid w:val="7F296D48"/>
    <w:rsid w:val="7F43524D"/>
    <w:rsid w:val="7F47491D"/>
    <w:rsid w:val="7F485911"/>
    <w:rsid w:val="7F593B28"/>
    <w:rsid w:val="7F5D7FB5"/>
    <w:rsid w:val="7F737E4A"/>
    <w:rsid w:val="7FA008BD"/>
    <w:rsid w:val="7FA70A40"/>
    <w:rsid w:val="7FE92B47"/>
    <w:rsid w:val="7FE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05168"/>
  <w15:docId w15:val="{B5373C0F-185E-4A22-915A-DB48599C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kern w:val="2"/>
    </w:rPr>
  </w:style>
  <w:style w:type="paragraph" w:styleId="1">
    <w:name w:val="heading 1"/>
    <w:basedOn w:val="a0"/>
    <w:next w:val="a0"/>
    <w:link w:val="10"/>
    <w:qFormat/>
    <w:pPr>
      <w:keepNext/>
      <w:keepLines/>
      <w:widowControl w:val="0"/>
      <w:numPr>
        <w:numId w:val="1"/>
      </w:numPr>
      <w:spacing w:before="340" w:after="240" w:line="360" w:lineRule="auto"/>
      <w:jc w:val="both"/>
      <w:outlineLvl w:val="0"/>
    </w:pPr>
    <w:rPr>
      <w:rFonts w:ascii="PMingLiU" w:hAnsi="PMingLiU"/>
      <w:b/>
      <w:kern w:val="44"/>
      <w:sz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/>
      <w:b/>
      <w:bCs/>
      <w:kern w:val="44"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eastAsia="黑体"/>
      <w:sz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widowControl w:val="0"/>
      <w:numPr>
        <w:ilvl w:val="3"/>
        <w:numId w:val="1"/>
      </w:numPr>
      <w:spacing w:before="280" w:after="290" w:line="372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widowControl w:val="0"/>
      <w:numPr>
        <w:ilvl w:val="4"/>
        <w:numId w:val="1"/>
      </w:numPr>
      <w:spacing w:before="280" w:after="290" w:line="372" w:lineRule="auto"/>
      <w:jc w:val="both"/>
      <w:outlineLvl w:val="4"/>
    </w:pPr>
    <w:rPr>
      <w:rFonts w:ascii="PMingLiU" w:hAnsi="PMingLiU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numPr>
        <w:numId w:val="2"/>
      </w:numPr>
      <w:spacing w:before="240" w:after="60"/>
      <w:outlineLvl w:val="5"/>
    </w:pPr>
    <w:rPr>
      <w:rFonts w:ascii="PMingLiU" w:hAnsi="PMingLiU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pPr>
      <w:widowControl w:val="0"/>
      <w:numPr>
        <w:ilvl w:val="6"/>
        <w:numId w:val="3"/>
      </w:numPr>
      <w:tabs>
        <w:tab w:val="clear" w:pos="567"/>
        <w:tab w:val="left" w:pos="3240"/>
      </w:tabs>
      <w:spacing w:afterLines="50"/>
      <w:jc w:val="both"/>
      <w:outlineLvl w:val="6"/>
    </w:pPr>
    <w:rPr>
      <w:rFonts w:ascii="PMingLiU" w:hAnsi="PMingLiU"/>
      <w:bCs/>
      <w:sz w:val="21"/>
      <w:szCs w:val="24"/>
    </w:rPr>
  </w:style>
  <w:style w:type="paragraph" w:styleId="8">
    <w:name w:val="heading 8"/>
    <w:basedOn w:val="a0"/>
    <w:next w:val="a0"/>
    <w:link w:val="80"/>
    <w:qFormat/>
    <w:pPr>
      <w:keepNext/>
      <w:spacing w:line="360" w:lineRule="auto"/>
      <w:ind w:left="1440" w:firstLineChars="300" w:firstLine="720"/>
      <w:outlineLvl w:val="7"/>
    </w:pPr>
    <w:rPr>
      <w:rFonts w:ascii="Arial" w:eastAsia="仿宋_GB2312" w:hAnsi="Arial"/>
      <w:sz w:val="24"/>
    </w:rPr>
  </w:style>
  <w:style w:type="paragraph" w:styleId="9">
    <w:name w:val="heading 9"/>
    <w:basedOn w:val="a0"/>
    <w:next w:val="a0"/>
    <w:link w:val="90"/>
    <w:qFormat/>
    <w:pPr>
      <w:keepNext/>
      <w:outlineLvl w:val="8"/>
    </w:pPr>
    <w:rPr>
      <w:rFonts w:ascii="Courier New" w:hAnsi="Courier New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rFonts w:hAnsi="Times New Roman"/>
      <w:b/>
      <w:bCs/>
      <w:kern w:val="2"/>
      <w:sz w:val="20"/>
    </w:rPr>
  </w:style>
  <w:style w:type="paragraph" w:styleId="a5">
    <w:name w:val="annotation text"/>
    <w:basedOn w:val="a0"/>
    <w:link w:val="a7"/>
    <w:qFormat/>
    <w:rPr>
      <w:rFonts w:hAnsi="PMingLiU"/>
      <w:kern w:val="0"/>
      <w:sz w:val="21"/>
    </w:rPr>
  </w:style>
  <w:style w:type="paragraph" w:styleId="71">
    <w:name w:val="toc 7"/>
    <w:basedOn w:val="a0"/>
    <w:next w:val="a0"/>
    <w:uiPriority w:val="39"/>
    <w:qFormat/>
    <w:pPr>
      <w:widowControl w:val="0"/>
      <w:ind w:leftChars="1200" w:left="2520"/>
      <w:jc w:val="both"/>
    </w:pPr>
    <w:rPr>
      <w:sz w:val="21"/>
      <w:szCs w:val="24"/>
    </w:rPr>
  </w:style>
  <w:style w:type="paragraph" w:styleId="a8">
    <w:name w:val="Body Text First Indent"/>
    <w:basedOn w:val="a9"/>
    <w:link w:val="aa"/>
    <w:qFormat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paragraph" w:styleId="a9">
    <w:name w:val="Body Text"/>
    <w:basedOn w:val="a0"/>
    <w:link w:val="ab"/>
    <w:qFormat/>
    <w:pPr>
      <w:spacing w:after="120"/>
    </w:pPr>
  </w:style>
  <w:style w:type="paragraph" w:styleId="ac">
    <w:name w:val="Normal Indent"/>
    <w:basedOn w:val="a0"/>
    <w:link w:val="ad"/>
    <w:qFormat/>
    <w:pPr>
      <w:widowControl w:val="0"/>
      <w:ind w:firstLine="420"/>
      <w:jc w:val="both"/>
    </w:pPr>
    <w:rPr>
      <w:sz w:val="21"/>
    </w:rPr>
  </w:style>
  <w:style w:type="paragraph" w:styleId="ae">
    <w:name w:val="caption"/>
    <w:basedOn w:val="a0"/>
    <w:next w:val="a0"/>
    <w:qFormat/>
    <w:pPr>
      <w:widowControl w:val="0"/>
      <w:jc w:val="both"/>
    </w:pPr>
    <w:rPr>
      <w:rFonts w:ascii="Arial" w:eastAsia="黑体" w:hAnsi="Arial" w:cs="Arial"/>
    </w:rPr>
  </w:style>
  <w:style w:type="paragraph" w:styleId="af">
    <w:name w:val="Document Map"/>
    <w:basedOn w:val="a0"/>
    <w:link w:val="af0"/>
    <w:uiPriority w:val="99"/>
    <w:qFormat/>
    <w:rPr>
      <w:rFonts w:ascii="仿宋_GB2312" w:hAnsi="仿宋_GB2312"/>
      <w:kern w:val="0"/>
      <w:sz w:val="16"/>
      <w:szCs w:val="16"/>
    </w:rPr>
  </w:style>
  <w:style w:type="paragraph" w:styleId="af1">
    <w:name w:val="Body Text Indent"/>
    <w:basedOn w:val="a0"/>
    <w:link w:val="af2"/>
    <w:qFormat/>
    <w:pPr>
      <w:spacing w:after="120"/>
      <w:ind w:leftChars="200" w:left="420"/>
    </w:pPr>
  </w:style>
  <w:style w:type="paragraph" w:styleId="21">
    <w:name w:val="List Bullet 2"/>
    <w:basedOn w:val="a0"/>
    <w:qFormat/>
    <w:pPr>
      <w:spacing w:line="360" w:lineRule="auto"/>
      <w:ind w:leftChars="274" w:left="575" w:rightChars="100" w:right="210" w:firstLine="420"/>
      <w:jc w:val="both"/>
    </w:pPr>
    <w:rPr>
      <w:rFonts w:ascii="宋体" w:hAnsi="宋体"/>
      <w:kern w:val="0"/>
      <w:sz w:val="21"/>
      <w:lang w:val="zh-CN"/>
    </w:rPr>
  </w:style>
  <w:style w:type="paragraph" w:styleId="51">
    <w:name w:val="toc 5"/>
    <w:basedOn w:val="a0"/>
    <w:next w:val="a0"/>
    <w:uiPriority w:val="39"/>
    <w:qFormat/>
    <w:pPr>
      <w:ind w:left="800"/>
    </w:pPr>
  </w:style>
  <w:style w:type="paragraph" w:styleId="31">
    <w:name w:val="toc 3"/>
    <w:basedOn w:val="a0"/>
    <w:next w:val="a0"/>
    <w:uiPriority w:val="39"/>
    <w:qFormat/>
    <w:pPr>
      <w:ind w:left="400"/>
    </w:pPr>
  </w:style>
  <w:style w:type="paragraph" w:styleId="81">
    <w:name w:val="toc 8"/>
    <w:basedOn w:val="a0"/>
    <w:next w:val="a0"/>
    <w:uiPriority w:val="39"/>
    <w:qFormat/>
    <w:pPr>
      <w:widowControl w:val="0"/>
      <w:ind w:leftChars="1400" w:left="2940"/>
      <w:jc w:val="both"/>
    </w:pPr>
    <w:rPr>
      <w:sz w:val="21"/>
      <w:szCs w:val="24"/>
    </w:rPr>
  </w:style>
  <w:style w:type="paragraph" w:styleId="af3">
    <w:name w:val="Date"/>
    <w:basedOn w:val="a0"/>
    <w:next w:val="a0"/>
    <w:link w:val="af4"/>
    <w:qFormat/>
    <w:pPr>
      <w:widowControl w:val="0"/>
      <w:jc w:val="both"/>
    </w:pPr>
    <w:rPr>
      <w:rFonts w:hAnsi="PMingLiU"/>
      <w:kern w:val="0"/>
      <w:sz w:val="21"/>
    </w:rPr>
  </w:style>
  <w:style w:type="paragraph" w:styleId="22">
    <w:name w:val="Body Text Indent 2"/>
    <w:basedOn w:val="a0"/>
    <w:link w:val="23"/>
    <w:qFormat/>
    <w:pPr>
      <w:widowControl w:val="0"/>
      <w:ind w:firstLineChars="200" w:firstLine="420"/>
      <w:jc w:val="both"/>
    </w:pPr>
    <w:rPr>
      <w:rFonts w:ascii="Arial" w:hAnsi="Arial"/>
      <w:sz w:val="21"/>
      <w:szCs w:val="24"/>
    </w:rPr>
  </w:style>
  <w:style w:type="paragraph" w:styleId="af5">
    <w:name w:val="Balloon Text"/>
    <w:basedOn w:val="a0"/>
    <w:link w:val="af6"/>
    <w:uiPriority w:val="99"/>
    <w:qFormat/>
    <w:rPr>
      <w:sz w:val="16"/>
      <w:szCs w:val="16"/>
    </w:rPr>
  </w:style>
  <w:style w:type="paragraph" w:styleId="af7">
    <w:name w:val="footer"/>
    <w:basedOn w:val="a0"/>
    <w:link w:val="af8"/>
    <w:uiPriority w:val="99"/>
    <w:qFormat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sz w:val="18"/>
    </w:rPr>
  </w:style>
  <w:style w:type="paragraph" w:styleId="af9">
    <w:name w:val="header"/>
    <w:basedOn w:val="a0"/>
    <w:link w:val="afa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</w:rPr>
  </w:style>
  <w:style w:type="paragraph" w:styleId="11">
    <w:name w:val="toc 1"/>
    <w:basedOn w:val="a0"/>
    <w:next w:val="a0"/>
    <w:uiPriority w:val="39"/>
    <w:qFormat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41">
    <w:name w:val="toc 4"/>
    <w:basedOn w:val="a0"/>
    <w:next w:val="a0"/>
    <w:uiPriority w:val="39"/>
    <w:qFormat/>
    <w:pPr>
      <w:ind w:left="600"/>
    </w:pPr>
  </w:style>
  <w:style w:type="paragraph" w:styleId="61">
    <w:name w:val="toc 6"/>
    <w:basedOn w:val="a0"/>
    <w:next w:val="a0"/>
    <w:uiPriority w:val="39"/>
    <w:qFormat/>
    <w:pPr>
      <w:ind w:left="1000"/>
    </w:pPr>
  </w:style>
  <w:style w:type="paragraph" w:styleId="24">
    <w:name w:val="toc 2"/>
    <w:basedOn w:val="a0"/>
    <w:next w:val="a0"/>
    <w:uiPriority w:val="39"/>
    <w:qFormat/>
    <w:pPr>
      <w:ind w:left="200"/>
    </w:pPr>
  </w:style>
  <w:style w:type="paragraph" w:styleId="91">
    <w:name w:val="toc 9"/>
    <w:basedOn w:val="a0"/>
    <w:next w:val="a0"/>
    <w:uiPriority w:val="39"/>
    <w:qFormat/>
    <w:pPr>
      <w:widowControl w:val="0"/>
      <w:ind w:leftChars="1600" w:left="3360"/>
      <w:jc w:val="both"/>
    </w:pPr>
    <w:rPr>
      <w:sz w:val="21"/>
      <w:szCs w:val="24"/>
    </w:rPr>
  </w:style>
  <w:style w:type="paragraph" w:styleId="25">
    <w:name w:val="Body Text 2"/>
    <w:basedOn w:val="a0"/>
    <w:link w:val="26"/>
    <w:qFormat/>
    <w:rPr>
      <w:sz w:val="24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afb">
    <w:name w:val="Normal (Web)"/>
    <w:basedOn w:val="a0"/>
    <w:uiPriority w:val="99"/>
    <w:qFormat/>
    <w:pPr>
      <w:spacing w:before="100" w:beforeAutospacing="1" w:after="100" w:afterAutospacing="1"/>
    </w:pPr>
    <w:rPr>
      <w:kern w:val="0"/>
      <w:sz w:val="24"/>
      <w:szCs w:val="24"/>
    </w:rPr>
  </w:style>
  <w:style w:type="paragraph" w:styleId="afc">
    <w:name w:val="Title"/>
    <w:basedOn w:val="a0"/>
    <w:link w:val="afd"/>
    <w:qFormat/>
    <w:pPr>
      <w:widowControl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afe">
    <w:name w:val="Strong"/>
    <w:uiPriority w:val="22"/>
    <w:qFormat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character" w:styleId="aff">
    <w:name w:val="page number"/>
    <w:qFormat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character" w:styleId="aff0">
    <w:name w:val="FollowedHyperlink"/>
    <w:qFormat/>
    <w:rPr>
      <w:rFonts w:ascii="Arial" w:eastAsia="黑体" w:hAnsi="Arial" w:cs="Arial"/>
      <w:snapToGrid w:val="0"/>
      <w:color w:val="800080"/>
      <w:sz w:val="21"/>
      <w:szCs w:val="21"/>
      <w:u w:val="single"/>
      <w:lang w:val="en-US" w:eastAsia="zh-CN" w:bidi="ar-SA"/>
    </w:rPr>
  </w:style>
  <w:style w:type="character" w:styleId="aff1">
    <w:name w:val="Emphasis"/>
    <w:uiPriority w:val="20"/>
    <w:qFormat/>
    <w:rPr>
      <w:i/>
      <w:iCs/>
    </w:rPr>
  </w:style>
  <w:style w:type="character" w:styleId="aff2">
    <w:name w:val="Hyperlink"/>
    <w:uiPriority w:val="99"/>
    <w:qFormat/>
    <w:rPr>
      <w:rFonts w:ascii="Arial" w:eastAsia="黑体" w:hAnsi="Arial" w:cs="Arial"/>
      <w:snapToGrid w:val="0"/>
      <w:color w:val="0000FF"/>
      <w:sz w:val="21"/>
      <w:szCs w:val="21"/>
      <w:u w:val="single"/>
      <w:lang w:val="en-US" w:eastAsia="zh-CN" w:bidi="ar-SA"/>
    </w:rPr>
  </w:style>
  <w:style w:type="character" w:styleId="HTML1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3">
    <w:name w:val="annotation reference"/>
    <w:qFormat/>
    <w:rPr>
      <w:rFonts w:ascii="Arial" w:eastAsia="黑体" w:hAnsi="Arial" w:cs="Arial"/>
      <w:snapToGrid w:val="0"/>
      <w:sz w:val="16"/>
      <w:szCs w:val="16"/>
      <w:lang w:val="en-US" w:eastAsia="zh-CN" w:bidi="ar-SA"/>
    </w:rPr>
  </w:style>
  <w:style w:type="table" w:styleId="aff4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60">
    <w:name w:val="标题 6 字符"/>
    <w:link w:val="6"/>
    <w:qFormat/>
    <w:rPr>
      <w:b/>
      <w:bCs/>
      <w:kern w:val="2"/>
      <w:sz w:val="22"/>
      <w:szCs w:val="22"/>
    </w:rPr>
  </w:style>
  <w:style w:type="character" w:customStyle="1" w:styleId="a7">
    <w:name w:val="批注文字 字符"/>
    <w:link w:val="a5"/>
    <w:qFormat/>
    <w:rPr>
      <w:rFonts w:ascii="Times New Roman" w:hint="default"/>
      <w:sz w:val="21"/>
    </w:rPr>
  </w:style>
  <w:style w:type="character" w:customStyle="1" w:styleId="90">
    <w:name w:val="标题 9 字符"/>
    <w:link w:val="9"/>
    <w:qFormat/>
    <w:rPr>
      <w:rFonts w:ascii="Courier New" w:hAnsi="Courier New" w:cs="Courier New"/>
      <w:kern w:val="2"/>
      <w:sz w:val="24"/>
    </w:rPr>
  </w:style>
  <w:style w:type="character" w:customStyle="1" w:styleId="40">
    <w:name w:val="标题 4 字符"/>
    <w:link w:val="4"/>
    <w:uiPriority w:val="9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6">
    <w:name w:val="批注主题 字符"/>
    <w:link w:val="a4"/>
    <w:qFormat/>
    <w:rPr>
      <w:rFonts w:ascii="Times New Roman" w:hAnsi="Times New Roman"/>
      <w:b/>
      <w:bCs/>
      <w:kern w:val="2"/>
    </w:rPr>
  </w:style>
  <w:style w:type="character" w:customStyle="1" w:styleId="NumHeading3Char">
    <w:name w:val="Num Heading 3 Char"/>
    <w:link w:val="NumHeading3"/>
    <w:qFormat/>
    <w:rPr>
      <w:rFonts w:ascii="Arial Black" w:eastAsia="宋体" w:hAnsi="Arial Black" w:cs="Arial Black"/>
      <w:b/>
      <w:bCs/>
      <w:smallCaps/>
      <w:color w:val="333333"/>
      <w:kern w:val="32"/>
      <w:sz w:val="24"/>
      <w:szCs w:val="26"/>
    </w:rPr>
  </w:style>
  <w:style w:type="paragraph" w:customStyle="1" w:styleId="NumHeading3">
    <w:name w:val="Num Heading 3"/>
    <w:basedOn w:val="3"/>
    <w:next w:val="a0"/>
    <w:link w:val="NumHeading3Char"/>
    <w:qFormat/>
    <w:pPr>
      <w:keepLines w:val="0"/>
      <w:widowControl/>
      <w:numPr>
        <w:numId w:val="4"/>
      </w:numPr>
      <w:tabs>
        <w:tab w:val="left" w:pos="794"/>
      </w:tabs>
      <w:spacing w:before="180" w:after="120" w:line="264" w:lineRule="auto"/>
      <w:jc w:val="left"/>
    </w:pPr>
    <w:rPr>
      <w:rFonts w:ascii="Arial Black" w:eastAsia="宋体" w:hAnsi="Arial Black"/>
      <w:b/>
      <w:bCs/>
      <w:smallCaps/>
      <w:color w:val="333333"/>
      <w:kern w:val="32"/>
      <w:sz w:val="24"/>
      <w:szCs w:val="26"/>
    </w:rPr>
  </w:style>
  <w:style w:type="character" w:customStyle="1" w:styleId="Char">
    <w:name w:val="批注文字 Char"/>
    <w:qFormat/>
    <w:rPr>
      <w:rFonts w:ascii="Times New Roman" w:hAnsi="Times New Roman"/>
      <w:kern w:val="2"/>
    </w:rPr>
  </w:style>
  <w:style w:type="character" w:customStyle="1" w:styleId="QBChar">
    <w:name w:val="QB正文 Char"/>
    <w:link w:val="QB0"/>
    <w:qFormat/>
    <w:rPr>
      <w:rFonts w:ascii="宋体" w:hAnsi="Times New Roman"/>
      <w:sz w:val="21"/>
      <w:lang w:val="en-US" w:eastAsia="zh-CN"/>
    </w:rPr>
  </w:style>
  <w:style w:type="paragraph" w:customStyle="1" w:styleId="QB0">
    <w:name w:val="QB正文"/>
    <w:basedOn w:val="a0"/>
    <w:link w:val="QBChar"/>
    <w:qFormat/>
    <w:pPr>
      <w:autoSpaceDE w:val="0"/>
      <w:autoSpaceDN w:val="0"/>
      <w:ind w:firstLineChars="200" w:firstLine="200"/>
      <w:jc w:val="both"/>
    </w:pPr>
    <w:rPr>
      <w:rFonts w:ascii="宋体"/>
      <w:kern w:val="0"/>
      <w:sz w:val="21"/>
    </w:rPr>
  </w:style>
  <w:style w:type="character" w:customStyle="1" w:styleId="ab">
    <w:name w:val="正文文本 字符"/>
    <w:link w:val="a9"/>
    <w:qFormat/>
    <w:rPr>
      <w:rFonts w:ascii="Times New Roman" w:hAnsi="Times New Roman"/>
      <w:kern w:val="2"/>
    </w:rPr>
  </w:style>
  <w:style w:type="character" w:customStyle="1" w:styleId="QBChar0">
    <w:name w:val="QB 正文+分论点 Char"/>
    <w:link w:val="QB1"/>
    <w:qFormat/>
    <w:rPr>
      <w:rFonts w:ascii="Arial" w:hAnsi="Arial"/>
      <w:color w:val="000000"/>
      <w:sz w:val="21"/>
      <w:szCs w:val="21"/>
      <w:lang w:val="en-US" w:eastAsia="zh-CN"/>
    </w:rPr>
  </w:style>
  <w:style w:type="paragraph" w:customStyle="1" w:styleId="QB1">
    <w:name w:val="QB 正文+分论点"/>
    <w:basedOn w:val="a0"/>
    <w:link w:val="QBChar0"/>
    <w:qFormat/>
    <w:pPr>
      <w:overflowPunct w:val="0"/>
      <w:autoSpaceDE w:val="0"/>
      <w:autoSpaceDN w:val="0"/>
      <w:ind w:rightChars="100" w:right="210"/>
      <w:textAlignment w:val="baseline"/>
    </w:pPr>
    <w:rPr>
      <w:rFonts w:ascii="Arial" w:hAnsi="Arial"/>
      <w:color w:val="000000"/>
      <w:kern w:val="0"/>
      <w:sz w:val="21"/>
      <w:szCs w:val="21"/>
    </w:rPr>
  </w:style>
  <w:style w:type="character" w:customStyle="1" w:styleId="af2">
    <w:name w:val="正文文本缩进 字符"/>
    <w:link w:val="af1"/>
    <w:qFormat/>
    <w:rPr>
      <w:rFonts w:ascii="Times New Roman" w:hAnsi="Times New Roman"/>
      <w:kern w:val="2"/>
    </w:rPr>
  </w:style>
  <w:style w:type="character" w:customStyle="1" w:styleId="Char0">
    <w:name w:val="正文* Char"/>
    <w:link w:val="aff5"/>
    <w:qFormat/>
    <w:rPr>
      <w:rFonts w:ascii="Times New Roman" w:hAnsi="Times New Roman"/>
      <w:kern w:val="44"/>
      <w:sz w:val="21"/>
      <w:szCs w:val="21"/>
      <w:lang w:val="en-US" w:eastAsia="zh-CN" w:bidi="ar-SA"/>
    </w:rPr>
  </w:style>
  <w:style w:type="paragraph" w:customStyle="1" w:styleId="aff5">
    <w:name w:val="正文*"/>
    <w:link w:val="Char0"/>
    <w:qFormat/>
    <w:pPr>
      <w:spacing w:beforeLines="50" w:afterLines="50" w:line="360" w:lineRule="exact"/>
      <w:ind w:firstLineChars="200" w:firstLine="200"/>
    </w:pPr>
    <w:rPr>
      <w:kern w:val="44"/>
      <w:sz w:val="21"/>
      <w:szCs w:val="21"/>
    </w:rPr>
  </w:style>
  <w:style w:type="character" w:customStyle="1" w:styleId="23">
    <w:name w:val="正文文本缩进 2 字符"/>
    <w:link w:val="22"/>
    <w:qFormat/>
    <w:rPr>
      <w:rFonts w:ascii="Arial" w:hAnsi="Arial" w:cs="Arial"/>
      <w:kern w:val="2"/>
      <w:sz w:val="21"/>
      <w:szCs w:val="24"/>
    </w:rPr>
  </w:style>
  <w:style w:type="character" w:customStyle="1" w:styleId="Char2">
    <w:name w:val="列出段落 Char"/>
    <w:link w:val="12"/>
    <w:uiPriority w:val="34"/>
    <w:qFormat/>
    <w:locked/>
    <w:rPr>
      <w:rFonts w:ascii="Times New Roman" w:eastAsia="Times New Roman" w:hAnsi="Times New Roman"/>
      <w:sz w:val="24"/>
      <w:szCs w:val="24"/>
    </w:rPr>
  </w:style>
  <w:style w:type="paragraph" w:customStyle="1" w:styleId="12">
    <w:name w:val="列出段落1"/>
    <w:basedOn w:val="a0"/>
    <w:link w:val="Char2"/>
    <w:uiPriority w:val="34"/>
    <w:qFormat/>
    <w:pPr>
      <w:ind w:left="720"/>
    </w:pPr>
    <w:rPr>
      <w:rFonts w:eastAsia="Times New Roman"/>
      <w:kern w:val="0"/>
      <w:sz w:val="24"/>
      <w:szCs w:val="24"/>
    </w:rPr>
  </w:style>
  <w:style w:type="character" w:customStyle="1" w:styleId="2Char">
    <w:name w:val="标题 2 Char"/>
    <w:uiPriority w:val="9"/>
    <w:qFormat/>
    <w:rPr>
      <w:rFonts w:ascii="Arial" w:eastAsia="黑体" w:hAnsi="Arial" w:cs="Arial"/>
      <w:b/>
      <w:snapToGrid w:val="0"/>
      <w:kern w:val="2"/>
      <w:sz w:val="32"/>
      <w:szCs w:val="21"/>
      <w:lang w:val="en-US" w:eastAsia="zh-CN" w:bidi="ar-SA"/>
    </w:rPr>
  </w:style>
  <w:style w:type="character" w:customStyle="1" w:styleId="70">
    <w:name w:val="标题 7 字符"/>
    <w:link w:val="7"/>
    <w:qFormat/>
    <w:rPr>
      <w:bCs/>
      <w:kern w:val="2"/>
      <w:sz w:val="21"/>
      <w:szCs w:val="24"/>
    </w:rPr>
  </w:style>
  <w:style w:type="character" w:customStyle="1" w:styleId="af6">
    <w:name w:val="批注框文本 字符"/>
    <w:link w:val="af5"/>
    <w:uiPriority w:val="99"/>
    <w:qFormat/>
    <w:rPr>
      <w:rFonts w:ascii="Times New Roman" w:hAnsi="Times New Roman"/>
      <w:kern w:val="2"/>
      <w:sz w:val="16"/>
      <w:szCs w:val="16"/>
    </w:rPr>
  </w:style>
  <w:style w:type="character" w:customStyle="1" w:styleId="afa">
    <w:name w:val="页眉 字符"/>
    <w:link w:val="af9"/>
    <w:uiPriority w:val="99"/>
    <w:qFormat/>
    <w:rPr>
      <w:rFonts w:ascii="Times New Roman" w:hAnsi="Times New Roman"/>
      <w:kern w:val="2"/>
      <w:sz w:val="18"/>
    </w:rPr>
  </w:style>
  <w:style w:type="character" w:customStyle="1" w:styleId="26">
    <w:name w:val="正文文本 2 字符"/>
    <w:link w:val="25"/>
    <w:qFormat/>
    <w:rPr>
      <w:rFonts w:ascii="Times New Roman" w:hAnsi="Times New Roman"/>
      <w:kern w:val="2"/>
      <w:sz w:val="24"/>
    </w:rPr>
  </w:style>
  <w:style w:type="character" w:customStyle="1" w:styleId="mw-headline">
    <w:name w:val="mw-headline"/>
    <w:qFormat/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bCs/>
      <w:kern w:val="44"/>
      <w:sz w:val="32"/>
      <w:szCs w:val="32"/>
    </w:rPr>
  </w:style>
  <w:style w:type="character" w:customStyle="1" w:styleId="13">
    <w:name w:val="书籍标题1"/>
    <w:uiPriority w:val="33"/>
    <w:qFormat/>
    <w:rPr>
      <w:b/>
      <w:bCs/>
      <w:smallCaps/>
      <w:spacing w:val="5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/>
      <w:kern w:val="2"/>
      <w:sz w:val="32"/>
    </w:rPr>
  </w:style>
  <w:style w:type="character" w:customStyle="1" w:styleId="afd">
    <w:name w:val="标题 字符"/>
    <w:link w:val="afc"/>
    <w:qFormat/>
    <w:rPr>
      <w:rFonts w:ascii="Arial" w:hAnsi="Arial" w:cs="Arial"/>
      <w:b/>
      <w:bCs/>
      <w:sz w:val="32"/>
      <w:szCs w:val="32"/>
    </w:rPr>
  </w:style>
  <w:style w:type="character" w:customStyle="1" w:styleId="sql1-identifier1">
    <w:name w:val="sql1-identifier1"/>
    <w:qFormat/>
    <w:rPr>
      <w:color w:val="808000"/>
    </w:rPr>
  </w:style>
  <w:style w:type="character" w:customStyle="1" w:styleId="af8">
    <w:name w:val="页脚 字符"/>
    <w:link w:val="af7"/>
    <w:uiPriority w:val="99"/>
    <w:qFormat/>
    <w:rPr>
      <w:rFonts w:ascii="Times New Roman" w:hAnsi="Times New Roman"/>
      <w:kern w:val="2"/>
      <w:sz w:val="18"/>
    </w:rPr>
  </w:style>
  <w:style w:type="character" w:customStyle="1" w:styleId="15">
    <w:name w:val="15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af0">
    <w:name w:val="文档结构图 字符"/>
    <w:link w:val="af"/>
    <w:uiPriority w:val="99"/>
    <w:qFormat/>
    <w:rPr>
      <w:rFonts w:ascii="仿宋_GB2312" w:eastAsia="宋体" w:hAnsi="仿宋_GB2312" w:cs="仿宋_GB2312"/>
      <w:sz w:val="16"/>
      <w:szCs w:val="16"/>
    </w:rPr>
  </w:style>
  <w:style w:type="character" w:customStyle="1" w:styleId="toctoggle">
    <w:name w:val="toctoggle"/>
    <w:qFormat/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toctext">
    <w:name w:val="toctext"/>
    <w:qFormat/>
  </w:style>
  <w:style w:type="character" w:customStyle="1" w:styleId="CharChar">
    <w:name w:val="内容 Char Char"/>
    <w:link w:val="aff6"/>
    <w:qFormat/>
    <w:rPr>
      <w:rFonts w:ascii="Times New Roman" w:hAnsi="Times New Roman"/>
      <w:sz w:val="24"/>
    </w:rPr>
  </w:style>
  <w:style w:type="paragraph" w:customStyle="1" w:styleId="aff6">
    <w:name w:val="内容"/>
    <w:basedOn w:val="a0"/>
    <w:link w:val="CharChar"/>
    <w:qFormat/>
    <w:pPr>
      <w:widowControl w:val="0"/>
      <w:spacing w:line="440" w:lineRule="exact"/>
      <w:ind w:firstLineChars="150" w:firstLine="150"/>
      <w:jc w:val="both"/>
    </w:pPr>
    <w:rPr>
      <w:kern w:val="0"/>
      <w:sz w:val="24"/>
    </w:rPr>
  </w:style>
  <w:style w:type="character" w:customStyle="1" w:styleId="HTMLChar1">
    <w:name w:val="HTML 预设格式 Char1"/>
    <w:link w:val="HTML2"/>
    <w:qFormat/>
    <w:rPr>
      <w:rFonts w:ascii="Courier New" w:hAnsi="Courier New"/>
      <w:kern w:val="2"/>
    </w:rPr>
  </w:style>
  <w:style w:type="paragraph" w:customStyle="1" w:styleId="HTML2">
    <w:name w:val="HTML 预设格式2"/>
    <w:basedOn w:val="a0"/>
    <w:link w:val="HTMLChar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definition">
    <w:name w:val="definition"/>
    <w:basedOn w:val="a1"/>
    <w:qFormat/>
  </w:style>
  <w:style w:type="character" w:customStyle="1" w:styleId="af4">
    <w:name w:val="日期 字符"/>
    <w:link w:val="af3"/>
    <w:qFormat/>
    <w:rPr>
      <w:rFonts w:ascii="Times New Roman" w:hint="default"/>
      <w:sz w:val="21"/>
    </w:rPr>
  </w:style>
  <w:style w:type="character" w:customStyle="1" w:styleId="80">
    <w:name w:val="标题 8 字符"/>
    <w:link w:val="8"/>
    <w:qFormat/>
    <w:rPr>
      <w:rFonts w:ascii="Arial" w:eastAsia="仿宋_GB2312" w:hAnsi="Arial" w:cs="Arial"/>
      <w:kern w:val="2"/>
      <w:sz w:val="24"/>
    </w:rPr>
  </w:style>
  <w:style w:type="character" w:customStyle="1" w:styleId="Char10">
    <w:name w:val="文档正文 Char1"/>
    <w:link w:val="aff7"/>
    <w:qFormat/>
    <w:rPr>
      <w:rFonts w:ascii="Arial" w:hAnsi="Arial"/>
      <w:sz w:val="24"/>
    </w:rPr>
  </w:style>
  <w:style w:type="paragraph" w:customStyle="1" w:styleId="aff7">
    <w:name w:val="文档正文"/>
    <w:basedOn w:val="a0"/>
    <w:link w:val="Char10"/>
    <w:qFormat/>
    <w:pPr>
      <w:widowControl w:val="0"/>
      <w:adjustRightInd w:val="0"/>
      <w:spacing w:line="360" w:lineRule="auto"/>
      <w:ind w:firstLine="567"/>
      <w:jc w:val="both"/>
      <w:textAlignment w:val="baseline"/>
    </w:pPr>
    <w:rPr>
      <w:rFonts w:ascii="Arial" w:hAnsi="Arial"/>
      <w:kern w:val="0"/>
      <w:sz w:val="24"/>
    </w:rPr>
  </w:style>
  <w:style w:type="character" w:customStyle="1" w:styleId="Char3">
    <w:name w:val="日期 Char"/>
    <w:qFormat/>
    <w:rPr>
      <w:rFonts w:ascii="Times New Roman" w:eastAsia="宋体" w:hAnsi="Times New Roman" w:cs="Times New Roman"/>
      <w:szCs w:val="20"/>
    </w:rPr>
  </w:style>
  <w:style w:type="character" w:customStyle="1" w:styleId="HTML10">
    <w:name w:val="HTML 代码1"/>
    <w:qFormat/>
    <w:rPr>
      <w:rFonts w:ascii="宋体" w:eastAsia="宋体" w:hAnsi="宋体" w:cs="宋体"/>
      <w:sz w:val="24"/>
      <w:szCs w:val="24"/>
    </w:rPr>
  </w:style>
  <w:style w:type="character" w:customStyle="1" w:styleId="Char4">
    <w:name w:val="内容 Char"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TD-textChar">
    <w:name w:val="TD-text Char"/>
    <w:link w:val="TD-text"/>
    <w:qFormat/>
    <w:rPr>
      <w:rFonts w:ascii="Arial" w:hAnsi="Arial"/>
      <w:lang w:val="en-GB"/>
    </w:rPr>
  </w:style>
  <w:style w:type="paragraph" w:customStyle="1" w:styleId="TD-text">
    <w:name w:val="TD-text"/>
    <w:basedOn w:val="a0"/>
    <w:link w:val="TD-textChar"/>
    <w:qFormat/>
    <w:rPr>
      <w:rFonts w:ascii="Arial" w:hAnsi="Arial"/>
      <w:kern w:val="0"/>
      <w:lang w:val="en-GB"/>
    </w:rPr>
  </w:style>
  <w:style w:type="character" w:customStyle="1" w:styleId="aa">
    <w:name w:val="正文首行缩进 字符"/>
    <w:link w:val="a8"/>
    <w:qFormat/>
    <w:rPr>
      <w:rFonts w:ascii="Times New Roman" w:hAnsi="Times New Roman"/>
      <w:kern w:val="2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3Char1">
    <w:name w:val="标题 3 Char1"/>
    <w:qFormat/>
    <w:rPr>
      <w:b/>
      <w:bCs/>
      <w:kern w:val="2"/>
      <w:sz w:val="32"/>
      <w:szCs w:val="32"/>
    </w:rPr>
  </w:style>
  <w:style w:type="paragraph" w:customStyle="1" w:styleId="Table">
    <w:name w:val="Table"/>
    <w:basedOn w:val="a0"/>
    <w:qFormat/>
    <w:pPr>
      <w:spacing w:before="40" w:after="40" w:line="360" w:lineRule="auto"/>
    </w:pPr>
    <w:rPr>
      <w:rFonts w:ascii="仿宋_GB2312" w:hAnsi="仿宋_GB2312"/>
      <w:kern w:val="0"/>
      <w:sz w:val="24"/>
      <w:lang w:val="en-GB" w:eastAsia="en-US"/>
    </w:rPr>
  </w:style>
  <w:style w:type="paragraph" w:customStyle="1" w:styleId="27">
    <w:name w:val="列出段落2"/>
    <w:basedOn w:val="a0"/>
    <w:uiPriority w:val="34"/>
    <w:qFormat/>
    <w:pPr>
      <w:widowControl w:val="0"/>
      <w:spacing w:line="360" w:lineRule="auto"/>
      <w:ind w:firstLineChars="200" w:firstLine="420"/>
      <w:jc w:val="both"/>
    </w:pPr>
    <w:rPr>
      <w:kern w:val="0"/>
      <w:sz w:val="24"/>
      <w:szCs w:val="24"/>
    </w:rPr>
  </w:style>
  <w:style w:type="paragraph" w:customStyle="1" w:styleId="14">
    <w:name w:val="标题1"/>
    <w:basedOn w:val="a0"/>
    <w:next w:val="a0"/>
    <w:qFormat/>
    <w:pPr>
      <w:widowControl w:val="0"/>
      <w:spacing w:before="240" w:after="60"/>
      <w:jc w:val="center"/>
      <w:outlineLvl w:val="0"/>
    </w:pPr>
    <w:rPr>
      <w:rFonts w:ascii="Cambria" w:eastAsia="黑体" w:hAnsi="Cambria"/>
      <w:b/>
      <w:bCs/>
      <w:kern w:val="0"/>
      <w:sz w:val="48"/>
      <w:szCs w:val="32"/>
    </w:rPr>
  </w:style>
  <w:style w:type="paragraph" w:customStyle="1" w:styleId="p0">
    <w:name w:val="p0"/>
    <w:basedOn w:val="a0"/>
    <w:qFormat/>
  </w:style>
  <w:style w:type="paragraph" w:customStyle="1" w:styleId="16">
    <w:name w:val="批注框文本1"/>
    <w:basedOn w:val="a0"/>
    <w:qFormat/>
    <w:rPr>
      <w:sz w:val="18"/>
      <w:szCs w:val="18"/>
    </w:rPr>
  </w:style>
  <w:style w:type="paragraph" w:customStyle="1" w:styleId="TAL">
    <w:name w:val="TAL"/>
    <w:basedOn w:val="a0"/>
    <w:qFormat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qFormat/>
    <w:pPr>
      <w:widowControl w:val="0"/>
      <w:jc w:val="both"/>
    </w:pPr>
    <w:rPr>
      <w:rFonts w:ascii="仿宋_GB2312" w:hAnsi="仿宋_GB2312"/>
      <w:sz w:val="24"/>
    </w:rPr>
  </w:style>
  <w:style w:type="paragraph" w:customStyle="1" w:styleId="aff8">
    <w:name w:val="信息页表格文字"/>
    <w:basedOn w:val="a0"/>
    <w:qFormat/>
    <w:pPr>
      <w:spacing w:before="40" w:after="40"/>
      <w:jc w:val="both"/>
    </w:pPr>
    <w:rPr>
      <w:kern w:val="0"/>
      <w:sz w:val="18"/>
    </w:rPr>
  </w:style>
  <w:style w:type="paragraph" w:customStyle="1" w:styleId="NumHeading2">
    <w:name w:val="Num Heading 2"/>
    <w:basedOn w:val="2"/>
    <w:next w:val="a0"/>
    <w:qFormat/>
    <w:pPr>
      <w:keepLines w:val="0"/>
      <w:widowControl/>
      <w:numPr>
        <w:numId w:val="4"/>
      </w:numPr>
      <w:spacing w:before="240" w:after="120" w:line="360" w:lineRule="auto"/>
      <w:jc w:val="left"/>
    </w:pPr>
    <w:rPr>
      <w:rFonts w:ascii="宋体" w:eastAsia="宋体" w:hAnsi="宋体" w:cs="宋体"/>
      <w:color w:val="333333"/>
      <w:kern w:val="0"/>
      <w:sz w:val="28"/>
      <w:szCs w:val="28"/>
    </w:rPr>
  </w:style>
  <w:style w:type="paragraph" w:customStyle="1" w:styleId="ParaCharCharCharChar">
    <w:name w:val="默认段落字体 Para Char Char Char Char"/>
    <w:basedOn w:val="a0"/>
    <w:qFormat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17">
    <w:name w:val="正文 1"/>
    <w:basedOn w:val="a0"/>
    <w:qFormat/>
    <w:pPr>
      <w:widowControl w:val="0"/>
      <w:spacing w:line="360" w:lineRule="auto"/>
      <w:ind w:firstLineChars="200" w:firstLine="200"/>
      <w:jc w:val="both"/>
    </w:pPr>
    <w:rPr>
      <w:sz w:val="24"/>
      <w:szCs w:val="24"/>
    </w:rPr>
  </w:style>
  <w:style w:type="paragraph" w:customStyle="1" w:styleId="NumHeading4">
    <w:name w:val="Num Heading 4"/>
    <w:basedOn w:val="4"/>
    <w:next w:val="a0"/>
    <w:qFormat/>
    <w:pPr>
      <w:keepLines w:val="0"/>
      <w:widowControl/>
      <w:numPr>
        <w:numId w:val="4"/>
      </w:numPr>
      <w:tabs>
        <w:tab w:val="left" w:pos="794"/>
        <w:tab w:val="left" w:pos="1247"/>
      </w:tabs>
      <w:spacing w:before="180" w:after="60" w:line="264" w:lineRule="auto"/>
      <w:jc w:val="left"/>
    </w:pPr>
    <w:rPr>
      <w:rFonts w:ascii="宋体" w:eastAsia="宋体" w:hAnsi="宋体" w:cs="宋体"/>
      <w:iCs/>
      <w:color w:val="333333"/>
      <w:kern w:val="0"/>
      <w:sz w:val="21"/>
      <w:szCs w:val="24"/>
    </w:rPr>
  </w:style>
  <w:style w:type="paragraph" w:customStyle="1" w:styleId="HeadingAppendixOld">
    <w:name w:val="Heading Appendix Old"/>
    <w:basedOn w:val="a0"/>
    <w:next w:val="a0"/>
    <w:qFormat/>
    <w:pPr>
      <w:keepNext/>
      <w:pageBreakBefore/>
      <w:numPr>
        <w:ilvl w:val="7"/>
        <w:numId w:val="4"/>
      </w:numPr>
      <w:spacing w:before="120" w:after="60" w:line="264" w:lineRule="auto"/>
    </w:pPr>
    <w:rPr>
      <w:rFonts w:ascii="Arial Black" w:eastAsia="Arial Black" w:hAnsi="Arial Black" w:cs="Arial Black"/>
      <w:smallCaps/>
      <w:color w:val="333333"/>
      <w:kern w:val="0"/>
      <w:sz w:val="32"/>
      <w:szCs w:val="32"/>
    </w:rPr>
  </w:style>
  <w:style w:type="paragraph" w:customStyle="1" w:styleId="ParaCharCharCharCharCharCharCharChar">
    <w:name w:val="默认段落字体 Para Char Char Char Char Char Char Char Char"/>
    <w:basedOn w:val="a0"/>
    <w:qFormat/>
    <w:pPr>
      <w:widowControl w:val="0"/>
      <w:jc w:val="both"/>
    </w:pPr>
    <w:rPr>
      <w:rFonts w:ascii="仿宋_GB2312" w:hAnsi="仿宋_GB2312"/>
      <w:sz w:val="24"/>
    </w:rPr>
  </w:style>
  <w:style w:type="paragraph" w:customStyle="1" w:styleId="CharCharCharCharCharChar">
    <w:name w:val="Char Char Char Char Char Char"/>
    <w:next w:val="a0"/>
    <w:qFormat/>
    <w:pPr>
      <w:keepNext/>
      <w:keepLines/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">
    <w:name w:val="Style1"/>
    <w:basedOn w:val="6"/>
    <w:next w:val="6"/>
    <w:qFormat/>
    <w:pPr>
      <w:numPr>
        <w:numId w:val="5"/>
      </w:numPr>
    </w:pPr>
  </w:style>
  <w:style w:type="paragraph" w:customStyle="1" w:styleId="TableItem5">
    <w:name w:val="TableItem5"/>
    <w:basedOn w:val="a0"/>
    <w:qFormat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Style3">
    <w:name w:val="_Style 3"/>
    <w:basedOn w:val="a0"/>
    <w:uiPriority w:val="34"/>
    <w:qFormat/>
    <w:pPr>
      <w:widowControl w:val="0"/>
      <w:spacing w:line="360" w:lineRule="auto"/>
      <w:ind w:firstLineChars="200" w:firstLine="420"/>
      <w:jc w:val="both"/>
    </w:pPr>
    <w:rPr>
      <w:kern w:val="0"/>
      <w:sz w:val="24"/>
      <w:szCs w:val="24"/>
    </w:rPr>
  </w:style>
  <w:style w:type="paragraph" w:customStyle="1" w:styleId="0">
    <w:name w:val="正文 0"/>
    <w:basedOn w:val="a0"/>
    <w:qFormat/>
    <w:pPr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  <w:jc w:val="both"/>
    </w:pPr>
    <w:rPr>
      <w:rFonts w:ascii="仿宋_GB2312" w:eastAsia="仿宋_GB2312" w:hAnsi="仿宋_GB2312"/>
      <w:kern w:val="0"/>
      <w:sz w:val="24"/>
    </w:rPr>
  </w:style>
  <w:style w:type="paragraph" w:customStyle="1" w:styleId="HeadingPart">
    <w:name w:val="Heading Part"/>
    <w:basedOn w:val="a0"/>
    <w:next w:val="a0"/>
    <w:qFormat/>
    <w:pPr>
      <w:pageBreakBefore/>
      <w:numPr>
        <w:ilvl w:val="8"/>
        <w:numId w:val="4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kern w:val="0"/>
      <w:sz w:val="32"/>
      <w:szCs w:val="32"/>
    </w:rPr>
  </w:style>
  <w:style w:type="paragraph" w:customStyle="1" w:styleId="aff9">
    <w:name w:val="示例"/>
    <w:basedOn w:val="aff6"/>
    <w:qFormat/>
    <w:pPr>
      <w:spacing w:line="280" w:lineRule="exact"/>
      <w:ind w:firstLine="360"/>
    </w:pPr>
    <w:rPr>
      <w:rFonts w:cs="宋体"/>
    </w:rPr>
  </w:style>
  <w:style w:type="paragraph" w:customStyle="1" w:styleId="ss">
    <w:name w:val="ss"/>
    <w:basedOn w:val="a0"/>
    <w:qFormat/>
    <w:pPr>
      <w:widowControl w:val="0"/>
      <w:spacing w:line="360" w:lineRule="auto"/>
      <w:ind w:left="425"/>
      <w:jc w:val="both"/>
    </w:pPr>
    <w:rPr>
      <w:rFonts w:eastAsia="黑体"/>
      <w:sz w:val="24"/>
    </w:rPr>
  </w:style>
  <w:style w:type="paragraph" w:customStyle="1" w:styleId="QB">
    <w:name w:val="QB附录"/>
    <w:basedOn w:val="QB0"/>
    <w:qFormat/>
    <w:pPr>
      <w:numPr>
        <w:numId w:val="6"/>
      </w:numPr>
      <w:ind w:firstLineChars="0"/>
    </w:pPr>
  </w:style>
  <w:style w:type="paragraph" w:customStyle="1" w:styleId="CharChar2CharChar">
    <w:name w:val="Char Char2 Char Char"/>
    <w:basedOn w:val="af"/>
    <w:qFormat/>
    <w:pPr>
      <w:widowControl w:val="0"/>
      <w:shd w:val="clear" w:color="auto" w:fill="000080"/>
      <w:jc w:val="both"/>
    </w:pPr>
    <w:rPr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NumHeading5">
    <w:name w:val="Num Heading 5"/>
    <w:basedOn w:val="5"/>
    <w:next w:val="a0"/>
    <w:qFormat/>
    <w:pPr>
      <w:keepLines w:val="0"/>
      <w:widowControl/>
      <w:numPr>
        <w:numId w:val="4"/>
      </w:numPr>
      <w:tabs>
        <w:tab w:val="left" w:pos="794"/>
      </w:tabs>
      <w:spacing w:before="180" w:after="60" w:line="264" w:lineRule="auto"/>
      <w:jc w:val="left"/>
    </w:pPr>
    <w:rPr>
      <w:rFonts w:ascii="宋体" w:hAnsi="宋体" w:cs="宋体"/>
      <w:i/>
      <w:iCs/>
      <w:color w:val="333333"/>
      <w:kern w:val="0"/>
      <w:sz w:val="22"/>
      <w:szCs w:val="22"/>
    </w:rPr>
  </w:style>
  <w:style w:type="paragraph" w:customStyle="1" w:styleId="CharCharCharCharChar">
    <w:name w:val="Char Char Char Char Char"/>
    <w:basedOn w:val="af"/>
    <w:qFormat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0"/>
    <w:qFormat/>
    <w:pPr>
      <w:keepNext/>
      <w:keepLines/>
      <w:numPr>
        <w:ilvl w:val="7"/>
        <w:numId w:val="1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18">
    <w:name w:val="1级标题"/>
    <w:basedOn w:val="a0"/>
    <w:next w:val="a0"/>
    <w:qFormat/>
    <w:pPr>
      <w:tabs>
        <w:tab w:val="left" w:pos="425"/>
      </w:tabs>
      <w:spacing w:before="240" w:after="120" w:line="360" w:lineRule="auto"/>
      <w:ind w:left="425" w:hanging="425"/>
      <w:jc w:val="both"/>
      <w:outlineLvl w:val="0"/>
    </w:pPr>
    <w:rPr>
      <w:rFonts w:eastAsia="黑体"/>
      <w:b/>
      <w:kern w:val="28"/>
      <w:sz w:val="32"/>
    </w:rPr>
  </w:style>
  <w:style w:type="paragraph" w:customStyle="1" w:styleId="19">
    <w:name w:val="项目符号1说明"/>
    <w:basedOn w:val="a0"/>
    <w:qFormat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a">
    <w:name w:val="修订1"/>
    <w:qFormat/>
    <w:rPr>
      <w:kern w:val="2"/>
    </w:rPr>
  </w:style>
  <w:style w:type="paragraph" w:customStyle="1" w:styleId="3h3H3level3PIM3Level3HeadHeading3-oldsect12">
    <w:name w:val="样式 标题 3h3H3level_3PIM 3Level 3 HeadHeading 3 - oldsect1.2..."/>
    <w:basedOn w:val="3"/>
    <w:qFormat/>
    <w:pPr>
      <w:keepNext w:val="0"/>
      <w:keepLines w:val="0"/>
      <w:numPr>
        <w:numId w:val="7"/>
      </w:numPr>
      <w:tabs>
        <w:tab w:val="left" w:pos="1124"/>
        <w:tab w:val="right" w:pos="9180"/>
      </w:tabs>
      <w:adjustRightInd w:val="0"/>
      <w:snapToGrid w:val="0"/>
      <w:spacing w:before="0" w:after="0" w:line="360" w:lineRule="auto"/>
      <w:ind w:left="709" w:hanging="709"/>
    </w:pPr>
    <w:rPr>
      <w:rFonts w:ascii="Arial" w:eastAsia="宋体" w:hAnsi="Arial" w:cs="宋体"/>
      <w:b/>
      <w:sz w:val="24"/>
    </w:rPr>
  </w:style>
  <w:style w:type="paragraph" w:customStyle="1" w:styleId="affa">
    <w:name w:val="表格文字"/>
    <w:basedOn w:val="a0"/>
    <w:qFormat/>
    <w:pPr>
      <w:spacing w:line="360" w:lineRule="exact"/>
    </w:pPr>
    <w:rPr>
      <w:rFonts w:ascii="仿宋_GB2312" w:eastAsia="仿宋_GB2312" w:hAnsi="仿宋_GB2312"/>
      <w:kern w:val="0"/>
      <w:sz w:val="24"/>
    </w:rPr>
  </w:style>
  <w:style w:type="paragraph" w:customStyle="1" w:styleId="affb">
    <w:name w:val="目录标题"/>
    <w:basedOn w:val="a0"/>
    <w:next w:val="a0"/>
    <w:qFormat/>
    <w:pPr>
      <w:widowControl w:val="0"/>
      <w:adjustRightInd w:val="0"/>
      <w:spacing w:before="120" w:after="120" w:line="312" w:lineRule="atLeast"/>
      <w:jc w:val="center"/>
      <w:textAlignment w:val="baseline"/>
    </w:pPr>
    <w:rPr>
      <w:rFonts w:ascii="Calibri" w:hAnsi="Calibri" w:cs="黑体"/>
      <w:kern w:val="0"/>
      <w:sz w:val="24"/>
      <w:szCs w:val="21"/>
    </w:rPr>
  </w:style>
  <w:style w:type="paragraph" w:customStyle="1" w:styleId="28">
    <w:name w:val="修订2"/>
    <w:qFormat/>
    <w:rPr>
      <w:kern w:val="2"/>
    </w:rPr>
  </w:style>
  <w:style w:type="paragraph" w:customStyle="1" w:styleId="Char1CharCharCharCharCharChar">
    <w:name w:val="Char1 Char Char Char Char Char Char"/>
    <w:basedOn w:val="af"/>
    <w:qFormat/>
    <w:pPr>
      <w:widowControl w:val="0"/>
      <w:shd w:val="clear" w:color="auto" w:fill="000080"/>
      <w:jc w:val="both"/>
    </w:pPr>
    <w:rPr>
      <w:rFonts w:ascii="Tahoma" w:hAnsi="Tahoma"/>
      <w:kern w:val="2"/>
      <w:sz w:val="24"/>
      <w:szCs w:val="24"/>
    </w:rPr>
  </w:style>
  <w:style w:type="paragraph" w:customStyle="1" w:styleId="QB10">
    <w:name w:val="QB标题1"/>
    <w:basedOn w:val="1"/>
    <w:qFormat/>
    <w:pPr>
      <w:tabs>
        <w:tab w:val="left" w:pos="425"/>
        <w:tab w:val="left" w:pos="567"/>
      </w:tabs>
      <w:spacing w:after="330" w:line="578" w:lineRule="auto"/>
    </w:pPr>
    <w:rPr>
      <w:rFonts w:ascii="黑体" w:eastAsia="黑体" w:hAnsi="Times New Roman"/>
      <w:b w:val="0"/>
      <w:bCs/>
      <w:sz w:val="21"/>
      <w:szCs w:val="21"/>
    </w:rPr>
  </w:style>
  <w:style w:type="paragraph" w:customStyle="1" w:styleId="CharCharChar">
    <w:name w:val="Char Char Char"/>
    <w:basedOn w:val="af"/>
    <w:qFormat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b/>
      <w:sz w:val="24"/>
      <w:szCs w:val="24"/>
    </w:rPr>
  </w:style>
  <w:style w:type="paragraph" w:customStyle="1" w:styleId="p17">
    <w:name w:val="p17"/>
    <w:basedOn w:val="a0"/>
    <w:qFormat/>
    <w:rPr>
      <w:sz w:val="24"/>
    </w:rPr>
  </w:style>
  <w:style w:type="paragraph" w:customStyle="1" w:styleId="3H3l3CTh33rdlevel3sect123111Level3TopicHe">
    <w:name w:val="样式 标题 3H3l3CTh33rd level3sect1.2.31.1.1Level 3 Topic He..."/>
    <w:basedOn w:val="3"/>
    <w:qFormat/>
    <w:pPr>
      <w:keepNext w:val="0"/>
      <w:keepLines w:val="0"/>
      <w:tabs>
        <w:tab w:val="left" w:pos="720"/>
      </w:tabs>
      <w:spacing w:before="0" w:after="0" w:line="240" w:lineRule="auto"/>
      <w:ind w:left="720" w:hanging="720"/>
    </w:pPr>
    <w:rPr>
      <w:bCs/>
      <w:sz w:val="21"/>
    </w:rPr>
  </w:style>
  <w:style w:type="paragraph" w:customStyle="1" w:styleId="Char1">
    <w:name w:val="Char1"/>
    <w:next w:val="a0"/>
    <w:qFormat/>
    <w:pPr>
      <w:keepNext/>
      <w:keepLines/>
      <w:numPr>
        <w:ilvl w:val="7"/>
        <w:numId w:val="5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c">
    <w:name w:val="图表名"/>
    <w:basedOn w:val="a0"/>
    <w:next w:val="a0"/>
    <w:qFormat/>
    <w:pPr>
      <w:jc w:val="center"/>
    </w:pPr>
    <w:rPr>
      <w:rFonts w:ascii="Arial" w:eastAsia="黑体" w:hAnsi="Arial" w:cs="Arial"/>
      <w:sz w:val="24"/>
      <w:szCs w:val="24"/>
    </w:rPr>
  </w:style>
  <w:style w:type="paragraph" w:customStyle="1" w:styleId="a">
    <w:name w:val="标号"/>
    <w:basedOn w:val="a0"/>
    <w:qFormat/>
    <w:pPr>
      <w:widowControl w:val="0"/>
      <w:numPr>
        <w:numId w:val="8"/>
      </w:numPr>
      <w:spacing w:line="360" w:lineRule="auto"/>
      <w:jc w:val="both"/>
    </w:pPr>
    <w:rPr>
      <w:sz w:val="24"/>
    </w:rPr>
  </w:style>
  <w:style w:type="paragraph" w:customStyle="1" w:styleId="font7">
    <w:name w:val="font7"/>
    <w:basedOn w:val="a0"/>
    <w:qFormat/>
    <w:pPr>
      <w:tabs>
        <w:tab w:val="left" w:pos="992"/>
      </w:tabs>
      <w:spacing w:before="100" w:beforeAutospacing="1" w:after="100" w:afterAutospacing="1"/>
      <w:ind w:left="992" w:hanging="567"/>
    </w:pPr>
    <w:rPr>
      <w:rFonts w:ascii="仿宋_GB2312" w:hAnsi="仿宋_GB2312" w:cs="仿宋_GB2312"/>
      <w:b/>
      <w:bCs/>
      <w:color w:val="000000"/>
      <w:kern w:val="0"/>
      <w:sz w:val="16"/>
      <w:szCs w:val="16"/>
    </w:rPr>
  </w:style>
  <w:style w:type="paragraph" w:customStyle="1" w:styleId="TOC1">
    <w:name w:val="TOC 标题1"/>
    <w:basedOn w:val="1"/>
    <w:next w:val="a0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customStyle="1" w:styleId="xl27">
    <w:name w:val="xl27"/>
    <w:basedOn w:val="a0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29">
    <w:name w:val="标题2"/>
    <w:basedOn w:val="a0"/>
    <w:qFormat/>
    <w:pPr>
      <w:widowControl w:val="0"/>
      <w:tabs>
        <w:tab w:val="left" w:pos="2405"/>
      </w:tabs>
      <w:ind w:left="2405" w:hanging="425"/>
      <w:jc w:val="both"/>
    </w:pPr>
    <w:rPr>
      <w:sz w:val="21"/>
      <w:szCs w:val="24"/>
    </w:rPr>
  </w:style>
  <w:style w:type="paragraph" w:customStyle="1" w:styleId="NumHeading1">
    <w:name w:val="Num Heading 1"/>
    <w:basedOn w:val="1"/>
    <w:next w:val="a0"/>
    <w:qFormat/>
    <w:pPr>
      <w:keepLines w:val="0"/>
      <w:pageBreakBefore/>
      <w:widowControl/>
      <w:numPr>
        <w:numId w:val="4"/>
      </w:numPr>
      <w:spacing w:before="120" w:after="120"/>
      <w:jc w:val="left"/>
    </w:pPr>
    <w:rPr>
      <w:rFonts w:ascii="Arial" w:hAnsi="Arial" w:cs="Arial Black"/>
      <w:bCs/>
      <w:smallCaps/>
      <w:color w:val="333333"/>
      <w:kern w:val="32"/>
      <w:sz w:val="32"/>
      <w:szCs w:val="32"/>
    </w:rPr>
  </w:style>
  <w:style w:type="paragraph" w:customStyle="1" w:styleId="32">
    <w:name w:val="列出段落3"/>
    <w:basedOn w:val="a0"/>
    <w:uiPriority w:val="34"/>
    <w:qFormat/>
    <w:pPr>
      <w:widowControl w:val="0"/>
      <w:spacing w:line="360" w:lineRule="auto"/>
      <w:ind w:firstLineChars="200" w:firstLine="420"/>
      <w:jc w:val="both"/>
    </w:pPr>
    <w:rPr>
      <w:kern w:val="0"/>
      <w:sz w:val="24"/>
      <w:szCs w:val="24"/>
    </w:rPr>
  </w:style>
  <w:style w:type="character" w:customStyle="1" w:styleId="ad">
    <w:name w:val="正文缩进 字符"/>
    <w:link w:val="ac"/>
    <w:qFormat/>
    <w:rPr>
      <w:kern w:val="2"/>
      <w:sz w:val="21"/>
    </w:rPr>
  </w:style>
  <w:style w:type="character" w:customStyle="1" w:styleId="st">
    <w:name w:val="st"/>
    <w:basedOn w:val="a1"/>
    <w:qFormat/>
  </w:style>
  <w:style w:type="paragraph" w:customStyle="1" w:styleId="310">
    <w:name w:val="列出段落31"/>
    <w:basedOn w:val="a0"/>
    <w:uiPriority w:val="34"/>
    <w:qFormat/>
    <w:pPr>
      <w:widowControl w:val="0"/>
      <w:spacing w:line="360" w:lineRule="auto"/>
      <w:ind w:firstLineChars="200" w:firstLine="420"/>
      <w:jc w:val="both"/>
    </w:pPr>
    <w:rPr>
      <w:kern w:val="0"/>
      <w:sz w:val="24"/>
      <w:szCs w:val="24"/>
    </w:rPr>
  </w:style>
  <w:style w:type="paragraph" w:customStyle="1" w:styleId="1b">
    <w:name w:val="样式1"/>
    <w:basedOn w:val="NumHeading1"/>
    <w:qFormat/>
  </w:style>
  <w:style w:type="paragraph" w:customStyle="1" w:styleId="42">
    <w:name w:val="列出段落4"/>
    <w:basedOn w:val="a0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A2EA1-8970-4CA6-A919-4D41F76E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25</Pages>
  <Words>2081</Words>
  <Characters>11865</Characters>
  <Application>Microsoft Office Word</Application>
  <DocSecurity>0</DocSecurity>
  <Lines>98</Lines>
  <Paragraphs>27</Paragraphs>
  <ScaleCrop>false</ScaleCrop>
  <Company>Microsoft</Company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Xiao-Meng Qu</dc:creator>
  <cp:lastModifiedBy>Windows 用户</cp:lastModifiedBy>
  <cp:revision>478</cp:revision>
  <cp:lastPrinted>2017-06-14T07:41:00Z</cp:lastPrinted>
  <dcterms:created xsi:type="dcterms:W3CDTF">2016-06-29T06:05:00Z</dcterms:created>
  <dcterms:modified xsi:type="dcterms:W3CDTF">2017-10-12T10:06:00Z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  <property fmtid="{D5CDD505-2E9C-101B-9397-08002B2CF9AE}" pid="3" name="sflag">
    <vt:lpwstr>1422597251</vt:lpwstr>
  </property>
</Properties>
</file>